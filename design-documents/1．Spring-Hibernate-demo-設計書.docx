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5532C" w14:textId="77777777" w:rsidR="00D23B31" w:rsidRDefault="00D23B31">
      <w:pPr>
        <w:pStyle w:val="Title1"/>
        <w:tabs>
          <w:tab w:val="left" w:pos="3220"/>
          <w:tab w:val="right" w:pos="9026"/>
        </w:tabs>
        <w:jc w:val="left"/>
      </w:pPr>
      <w:r>
        <w:rPr>
          <w:rFonts w:ascii="MS Gothic" w:eastAsia="MS Gothic" w:hAnsi="MS Gothic" w:cs="Arial Unicode MS"/>
        </w:rPr>
        <w:tab/>
      </w:r>
      <w:r w:rsidR="00507328" w:rsidRPr="00507328">
        <w:rPr>
          <w:rFonts w:ascii="MS Gothic" w:eastAsia="MS Gothic" w:hAnsi="MS Gothic" w:cs="Arial Unicode MS" w:hint="eastAsia"/>
        </w:rPr>
        <w:t>カテゴリプロダクト</w:t>
      </w:r>
      <w:r>
        <w:rPr>
          <w:rFonts w:ascii="MS Gothic" w:eastAsia="MS Gothic" w:hAnsi="MS Gothic" w:cs="Arial Unicode MS"/>
        </w:rPr>
        <w:t>(</w:t>
      </w:r>
      <w:r w:rsidR="00507328">
        <w:rPr>
          <w:rFonts w:eastAsia="MS Gothic" w:cs="Arial Unicode MS"/>
        </w:rPr>
        <w:t>CP</w:t>
      </w:r>
      <w:r>
        <w:rPr>
          <w:rFonts w:ascii="MS Gothic" w:eastAsia="MS Gothic" w:hAnsi="MS Gothic" w:cs="Arial Unicode MS"/>
        </w:rPr>
        <w:t>)</w:t>
      </w:r>
    </w:p>
    <w:p w14:paraId="63D48351" w14:textId="77777777" w:rsidR="00D23B31" w:rsidRDefault="00D23B31">
      <w:pPr>
        <w:spacing w:after="120"/>
        <w:jc w:val="right"/>
      </w:pPr>
      <w:r>
        <w:rPr>
          <w:rFonts w:ascii="MS Gothic" w:eastAsia="MS Gothic" w:hAnsi="MS Gothic" w:cs="Arial Unicode MS" w:hint="eastAsia"/>
          <w:b/>
          <w:sz w:val="52"/>
          <w:szCs w:val="52"/>
          <w:lang w:val="en-GB"/>
        </w:rPr>
        <w:t>設計資料</w:t>
      </w:r>
    </w:p>
    <w:p w14:paraId="6ABEAD70" w14:textId="77777777" w:rsidR="00D23B31" w:rsidRDefault="00D23B31">
      <w:pPr>
        <w:spacing w:after="120"/>
        <w:jc w:val="right"/>
      </w:pPr>
      <w:r>
        <w:rPr>
          <w:rFonts w:ascii="MS Gothic" w:eastAsia="MS Gothic" w:hAnsi="MS Gothic" w:cs="Arial Unicode MS" w:hint="eastAsia"/>
          <w:b/>
          <w:sz w:val="28"/>
          <w:szCs w:val="28"/>
          <w:lang w:val="en-GB"/>
        </w:rPr>
        <w:t>1.</w:t>
      </w:r>
      <w:r w:rsidR="00946F00">
        <w:rPr>
          <w:rFonts w:ascii="MS Gothic" w:eastAsia="MS Gothic" w:hAnsi="MS Gothic" w:cs="Arial Unicode MS"/>
          <w:b/>
          <w:sz w:val="28"/>
          <w:szCs w:val="28"/>
          <w:lang w:val="en-GB"/>
        </w:rPr>
        <w:t>1</w:t>
      </w:r>
      <w:r>
        <w:rPr>
          <w:rFonts w:ascii="MS Gothic" w:eastAsia="MS Gothic" w:hAnsi="MS Gothic" w:cs="Arial Unicode MS" w:hint="eastAsia"/>
          <w:b/>
          <w:sz w:val="28"/>
          <w:szCs w:val="28"/>
          <w:lang w:val="en-GB"/>
        </w:rPr>
        <w:t>バージョン</w:t>
      </w:r>
    </w:p>
    <w:p w14:paraId="30109AEC" w14:textId="77777777" w:rsidR="00D23B31" w:rsidRDefault="00507328">
      <w:pPr>
        <w:pStyle w:val="Title4"/>
      </w:pPr>
      <w:r>
        <w:rPr>
          <w:rFonts w:ascii="MS Gothic" w:eastAsia="MS Gothic" w:hAnsi="MS Gothic" w:cs="Arial Unicode MS" w:hint="eastAsia"/>
          <w:szCs w:val="28"/>
          <w:lang w:val="en-GB"/>
        </w:rPr>
        <w:t>2018/02/27</w:t>
      </w:r>
      <w:r w:rsidR="00D23B31">
        <w:rPr>
          <w:rFonts w:eastAsia="MS Gothic" w:cs="Arial Unicode MS"/>
          <w:szCs w:val="28"/>
        </w:rPr>
        <w:fldChar w:fldCharType="begin"/>
      </w:r>
      <w:r w:rsidR="00D23B31">
        <w:rPr>
          <w:rFonts w:eastAsia="MS Gothic" w:cs="Arial Unicode MS"/>
          <w:szCs w:val="28"/>
        </w:rPr>
        <w:instrText xml:space="preserve"> DOCPROPERTY "Version"</w:instrText>
      </w:r>
      <w:r w:rsidR="00D23B31">
        <w:rPr>
          <w:rFonts w:eastAsia="MS Gothic" w:cs="Arial Unicode MS"/>
          <w:szCs w:val="28"/>
        </w:rPr>
        <w:fldChar w:fldCharType="separate"/>
      </w:r>
      <w:r w:rsidR="00D23B31">
        <w:rPr>
          <w:rFonts w:eastAsia="MS Gothic" w:cs="Arial Unicode MS"/>
          <w:szCs w:val="28"/>
        </w:rPr>
        <w:t>Version 1.1</w:t>
      </w:r>
      <w:r w:rsidR="00D23B31">
        <w:rPr>
          <w:rFonts w:eastAsia="MS Gothic" w:cs="Arial Unicode MS"/>
          <w:szCs w:val="28"/>
        </w:rPr>
        <w:fldChar w:fldCharType="end"/>
      </w:r>
      <w:r w:rsidR="00D23B31">
        <w:rPr>
          <w:rFonts w:eastAsia="MS Gothic" w:cs="Arial Unicode MS"/>
          <w:szCs w:val="28"/>
        </w:rPr>
        <w:fldChar w:fldCharType="begin"/>
      </w:r>
      <w:r w:rsidR="00D23B31">
        <w:rPr>
          <w:rFonts w:eastAsia="MS Gothic" w:cs="Arial Unicode MS"/>
          <w:szCs w:val="28"/>
        </w:rPr>
        <w:instrText xml:space="preserve"> DOCPROPERTY "Version"</w:instrText>
      </w:r>
      <w:r w:rsidR="00D23B31">
        <w:rPr>
          <w:rFonts w:eastAsia="MS Gothic" w:cs="Arial Unicode MS"/>
          <w:szCs w:val="28"/>
        </w:rPr>
        <w:fldChar w:fldCharType="separate"/>
      </w:r>
      <w:r w:rsidR="00D23B31">
        <w:rPr>
          <w:rFonts w:eastAsia="MS Gothic" w:cs="Arial Unicode MS"/>
          <w:szCs w:val="28"/>
        </w:rPr>
        <w:t>Version 1.1</w:t>
      </w:r>
      <w:r w:rsidR="00D23B31">
        <w:rPr>
          <w:rFonts w:eastAsia="MS Gothic" w:cs="Arial Unicode MS"/>
          <w:szCs w:val="28"/>
        </w:rPr>
        <w:fldChar w:fldCharType="end"/>
      </w:r>
    </w:p>
    <w:p w14:paraId="08142588" w14:textId="77777777" w:rsidR="00D23B31" w:rsidRDefault="00D23B31">
      <w:pPr>
        <w:pStyle w:val="Heading1"/>
        <w:numPr>
          <w:ilvl w:val="0"/>
          <w:numId w:val="0"/>
        </w:numPr>
        <w:ind w:left="720" w:hanging="720"/>
      </w:pPr>
      <w:bookmarkStart w:id="0" w:name="_Toc507488288"/>
      <w:r>
        <w:rPr>
          <w:rFonts w:hint="eastAsia"/>
        </w:rPr>
        <w:lastRenderedPageBreak/>
        <w:t>ドキュメント情報</w:t>
      </w:r>
      <w:bookmarkEnd w:id="0"/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878"/>
        <w:gridCol w:w="7363"/>
      </w:tblGrid>
      <w:tr w:rsidR="00D23B31" w14:paraId="75E64925" w14:textId="77777777">
        <w:tc>
          <w:tcPr>
            <w:tcW w:w="1878" w:type="dxa"/>
            <w:shd w:val="clear" w:color="auto" w:fill="auto"/>
          </w:tcPr>
          <w:p w14:paraId="07F08510" w14:textId="77777777" w:rsidR="00D23B31" w:rsidRDefault="00D23B31">
            <w:pPr>
              <w:spacing w:after="120"/>
            </w:pPr>
            <w:r>
              <w:rPr>
                <w:rFonts w:ascii="MS Gothic" w:eastAsia="MS Gothic" w:hAnsi="MS Gothic" w:cs="Arial Unicode MS" w:hint="eastAsia"/>
                <w:b/>
                <w:sz w:val="24"/>
                <w:szCs w:val="24"/>
                <w:lang w:val="en-GB"/>
              </w:rPr>
              <w:t>タイトル</w:t>
            </w:r>
            <w:r>
              <w:rPr>
                <w:rFonts w:ascii="MS Gothic" w:eastAsia="MS Gothic" w:hAnsi="MS Gothic" w:cs="Arial Unicode MS"/>
                <w:b/>
                <w:sz w:val="24"/>
                <w:szCs w:val="24"/>
                <w:lang w:val="en-GB"/>
              </w:rPr>
              <w:t>:</w:t>
            </w:r>
          </w:p>
          <w:p w14:paraId="312D6232" w14:textId="77777777" w:rsidR="00D23B31" w:rsidRDefault="00D23B31">
            <w:pPr>
              <w:spacing w:after="120"/>
            </w:pPr>
            <w:r>
              <w:rPr>
                <w:rFonts w:ascii="MS Gothic" w:eastAsia="MS Gothic" w:hAnsi="MS Gothic" w:cs="Arial Unicode MS" w:hint="eastAsia"/>
                <w:b/>
                <w:sz w:val="24"/>
                <w:szCs w:val="24"/>
                <w:lang w:val="en-GB"/>
              </w:rPr>
              <w:t>プロジェくト</w:t>
            </w:r>
            <w:r>
              <w:rPr>
                <w:rFonts w:ascii="MS Gothic" w:eastAsia="MS Gothic" w:hAnsi="MS Gothic" w:cs="Arial Unicode MS"/>
                <w:b/>
                <w:sz w:val="24"/>
                <w:szCs w:val="24"/>
                <w:lang w:val="en-GB"/>
              </w:rPr>
              <w:t>:</w:t>
            </w:r>
          </w:p>
        </w:tc>
        <w:tc>
          <w:tcPr>
            <w:tcW w:w="7363" w:type="dxa"/>
            <w:shd w:val="clear" w:color="auto" w:fill="auto"/>
          </w:tcPr>
          <w:p w14:paraId="351CF886" w14:textId="77777777" w:rsidR="00D23B31" w:rsidRDefault="00D23B31">
            <w:pPr>
              <w:spacing w:after="120"/>
            </w:pPr>
            <w:r>
              <w:rPr>
                <w:rFonts w:ascii="MS Gothic" w:eastAsia="MS Gothic" w:hAnsi="MS Gothic" w:cs="Arial Unicode MS" w:hint="eastAsia"/>
                <w:sz w:val="24"/>
                <w:szCs w:val="24"/>
                <w:lang w:val="en-GB"/>
              </w:rPr>
              <w:t>設計資料</w:t>
            </w:r>
          </w:p>
          <w:p w14:paraId="3376F6C9" w14:textId="77777777" w:rsidR="00D23B31" w:rsidRPr="00507328" w:rsidRDefault="00507328">
            <w:pPr>
              <w:spacing w:after="120"/>
              <w:rPr>
                <w:b/>
                <w:sz w:val="24"/>
                <w:szCs w:val="24"/>
              </w:rPr>
            </w:pPr>
            <w:r w:rsidRPr="00507328">
              <w:rPr>
                <w:rFonts w:ascii="MS Gothic" w:eastAsia="MS Gothic" w:hAnsi="MS Gothic" w:cs="Arial Unicode MS" w:hint="eastAsia"/>
                <w:b/>
                <w:sz w:val="24"/>
                <w:szCs w:val="24"/>
              </w:rPr>
              <w:t>カテゴリプロダクト</w:t>
            </w:r>
          </w:p>
        </w:tc>
      </w:tr>
      <w:tr w:rsidR="00D23B31" w14:paraId="235258AA" w14:textId="77777777">
        <w:tc>
          <w:tcPr>
            <w:tcW w:w="1878" w:type="dxa"/>
            <w:shd w:val="clear" w:color="auto" w:fill="auto"/>
          </w:tcPr>
          <w:p w14:paraId="1E90FF43" w14:textId="77777777" w:rsidR="00D23B31" w:rsidRDefault="00D23B31">
            <w:pPr>
              <w:spacing w:after="120"/>
            </w:pPr>
            <w:r>
              <w:rPr>
                <w:rFonts w:ascii="MS Gothic" w:eastAsia="MS Gothic" w:hAnsi="MS Gothic" w:cs="Arial Unicode MS" w:hint="eastAsia"/>
                <w:b/>
                <w:sz w:val="24"/>
                <w:szCs w:val="24"/>
                <w:lang w:val="en-GB"/>
              </w:rPr>
              <w:t>バージョン</w:t>
            </w:r>
            <w:r>
              <w:rPr>
                <w:rFonts w:ascii="MS Gothic" w:eastAsia="MS Gothic" w:hAnsi="MS Gothic" w:cs="Arial Unicode MS"/>
                <w:b/>
                <w:sz w:val="24"/>
                <w:szCs w:val="24"/>
                <w:lang w:val="en-GB"/>
              </w:rPr>
              <w:t>:</w:t>
            </w:r>
          </w:p>
        </w:tc>
        <w:tc>
          <w:tcPr>
            <w:tcW w:w="7363" w:type="dxa"/>
            <w:shd w:val="clear" w:color="auto" w:fill="auto"/>
          </w:tcPr>
          <w:p w14:paraId="3B9D79B1" w14:textId="77777777" w:rsidR="00D23B31" w:rsidRDefault="00D23B31">
            <w:pPr>
              <w:spacing w:after="120"/>
            </w:pPr>
            <w:r>
              <w:rPr>
                <w:rFonts w:ascii="MS Gothic" w:eastAsia="MS Gothic" w:hAnsi="MS Gothic" w:cs="Arial Unicode MS" w:hint="eastAsia"/>
                <w:sz w:val="24"/>
                <w:szCs w:val="24"/>
                <w:lang w:val="en-GB"/>
              </w:rPr>
              <w:t>1.1バージョン</w:t>
            </w:r>
          </w:p>
        </w:tc>
      </w:tr>
      <w:tr w:rsidR="00D23B31" w14:paraId="50FBBED5" w14:textId="77777777">
        <w:tc>
          <w:tcPr>
            <w:tcW w:w="1878" w:type="dxa"/>
            <w:shd w:val="clear" w:color="auto" w:fill="auto"/>
          </w:tcPr>
          <w:p w14:paraId="292031AC" w14:textId="77777777" w:rsidR="00D23B31" w:rsidRDefault="00D23B31">
            <w:pPr>
              <w:spacing w:after="120"/>
            </w:pPr>
            <w:r>
              <w:rPr>
                <w:rFonts w:ascii="MS Gothic" w:eastAsia="MS Gothic" w:hAnsi="MS Gothic" w:cs="Arial Unicode MS" w:hint="eastAsia"/>
                <w:b/>
                <w:sz w:val="24"/>
                <w:szCs w:val="24"/>
                <w:lang w:val="en-GB"/>
              </w:rPr>
              <w:t>年月日</w:t>
            </w:r>
            <w:r>
              <w:rPr>
                <w:rFonts w:ascii="MS Gothic" w:eastAsia="MS Gothic" w:hAnsi="MS Gothic" w:cs="Arial Unicode MS"/>
                <w:b/>
                <w:sz w:val="24"/>
                <w:szCs w:val="24"/>
                <w:lang w:val="en-GB"/>
              </w:rPr>
              <w:t>:</w:t>
            </w:r>
          </w:p>
        </w:tc>
        <w:tc>
          <w:tcPr>
            <w:tcW w:w="7363" w:type="dxa"/>
            <w:shd w:val="clear" w:color="auto" w:fill="auto"/>
          </w:tcPr>
          <w:p w14:paraId="531E6B00" w14:textId="77777777" w:rsidR="00D23B31" w:rsidRDefault="00507328">
            <w:pPr>
              <w:spacing w:after="120"/>
              <w:rPr>
                <w:rFonts w:ascii="MS Gothic" w:eastAsia="MS Gothic" w:hAnsi="MS Gothic" w:cs="Arial Unicode MS"/>
                <w:b/>
                <w:sz w:val="24"/>
                <w:szCs w:val="24"/>
                <w:lang w:val="en-GB"/>
              </w:rPr>
            </w:pPr>
            <w:r>
              <w:rPr>
                <w:rFonts w:ascii="MS Gothic" w:eastAsia="MS Gothic" w:hAnsi="MS Gothic" w:cs="Arial Unicode MS" w:hint="eastAsia"/>
                <w:sz w:val="24"/>
                <w:szCs w:val="24"/>
                <w:lang w:val="en-GB"/>
              </w:rPr>
              <w:t>2018/0</w:t>
            </w:r>
            <w:r w:rsidR="00D23B31">
              <w:rPr>
                <w:rFonts w:ascii="MS Gothic" w:eastAsia="MS Gothic" w:hAnsi="MS Gothic" w:cs="Arial Unicode MS" w:hint="eastAsia"/>
                <w:sz w:val="24"/>
                <w:szCs w:val="24"/>
                <w:lang w:val="en-GB"/>
              </w:rPr>
              <w:t>2</w:t>
            </w:r>
            <w:r>
              <w:rPr>
                <w:rFonts w:ascii="MS Gothic" w:eastAsia="MS Gothic" w:hAnsi="MS Gothic" w:cs="Arial Unicode MS" w:hint="eastAsia"/>
                <w:sz w:val="24"/>
                <w:szCs w:val="24"/>
                <w:lang w:val="en-GB"/>
              </w:rPr>
              <w:t>/27</w:t>
            </w:r>
            <w:r w:rsidR="00D23B31">
              <w:rPr>
                <w:rFonts w:eastAsia="MS Gothic" w:cs="Arial Unicode MS"/>
                <w:sz w:val="24"/>
                <w:szCs w:val="24"/>
                <w:lang w:val="en-GB"/>
              </w:rPr>
              <w:fldChar w:fldCharType="begin"/>
            </w:r>
            <w:r w:rsidR="00D23B31">
              <w:rPr>
                <w:rFonts w:eastAsia="MS Gothic" w:cs="Arial Unicode MS"/>
                <w:sz w:val="24"/>
                <w:szCs w:val="24"/>
                <w:lang w:val="en-GB"/>
              </w:rPr>
              <w:instrText xml:space="preserve"> COMMENTS </w:instrText>
            </w:r>
            <w:r w:rsidR="00D23B31">
              <w:rPr>
                <w:rFonts w:eastAsia="MS Gothic" w:cs="Arial Unicode MS"/>
                <w:sz w:val="24"/>
                <w:szCs w:val="24"/>
                <w:lang w:val="en-GB"/>
              </w:rPr>
              <w:fldChar w:fldCharType="end"/>
            </w:r>
          </w:p>
        </w:tc>
      </w:tr>
      <w:tr w:rsidR="00D23B31" w14:paraId="0B3AE091" w14:textId="77777777">
        <w:tc>
          <w:tcPr>
            <w:tcW w:w="1878" w:type="dxa"/>
            <w:shd w:val="clear" w:color="auto" w:fill="auto"/>
          </w:tcPr>
          <w:p w14:paraId="64D4D76E" w14:textId="77777777" w:rsidR="00D23B31" w:rsidRDefault="00D23B31">
            <w:pPr>
              <w:spacing w:after="120"/>
            </w:pPr>
            <w:r>
              <w:rPr>
                <w:rFonts w:ascii="MS Gothic" w:eastAsia="MS Gothic" w:hAnsi="MS Gothic" w:cs="Arial Unicode MS" w:hint="eastAsia"/>
                <w:b/>
                <w:sz w:val="24"/>
                <w:szCs w:val="24"/>
                <w:lang w:val="en-GB"/>
              </w:rPr>
              <w:t>作者</w:t>
            </w:r>
            <w:r>
              <w:rPr>
                <w:rFonts w:ascii="MS Gothic" w:eastAsia="MS Gothic" w:hAnsi="MS Gothic" w:cs="Arial Unicode MS"/>
                <w:b/>
                <w:sz w:val="24"/>
                <w:szCs w:val="24"/>
                <w:lang w:val="en-GB"/>
              </w:rPr>
              <w:t>:</w:t>
            </w:r>
          </w:p>
          <w:p w14:paraId="54597FEF" w14:textId="77777777" w:rsidR="00D23B31" w:rsidRDefault="00D23B31">
            <w:pPr>
              <w:spacing w:after="120"/>
            </w:pPr>
            <w:r>
              <w:rPr>
                <w:rFonts w:ascii="MS Gothic" w:eastAsia="MS Gothic" w:hAnsi="MS Gothic" w:cs="Arial Unicode MS" w:hint="eastAsia"/>
                <w:b/>
                <w:sz w:val="24"/>
                <w:szCs w:val="24"/>
                <w:lang w:val="en-GB"/>
              </w:rPr>
              <w:t>会社</w:t>
            </w:r>
            <w:r>
              <w:rPr>
                <w:rFonts w:ascii="MS Gothic" w:eastAsia="MS Gothic" w:hAnsi="MS Gothic" w:cs="Arial Unicode MS"/>
                <w:b/>
                <w:sz w:val="24"/>
                <w:szCs w:val="24"/>
                <w:lang w:val="en-GB"/>
              </w:rPr>
              <w:t>:</w:t>
            </w:r>
          </w:p>
        </w:tc>
        <w:tc>
          <w:tcPr>
            <w:tcW w:w="7363" w:type="dxa"/>
            <w:shd w:val="clear" w:color="auto" w:fill="auto"/>
          </w:tcPr>
          <w:p w14:paraId="088DE006" w14:textId="77777777" w:rsidR="00D23B31" w:rsidRPr="00507328" w:rsidRDefault="00507328">
            <w:pPr>
              <w:spacing w:after="120"/>
              <w:rPr>
                <w:rFonts w:ascii="MS Gothic" w:eastAsia="MS Gothic" w:hAnsi="MS Gothic"/>
              </w:rPr>
            </w:pPr>
            <w:r w:rsidRPr="00507328">
              <w:rPr>
                <w:rFonts w:ascii="MS Gothic" w:eastAsia="MS Gothic" w:hAnsi="MS Gothic" w:cs="Arial Unicode MS"/>
                <w:sz w:val="24"/>
                <w:szCs w:val="24"/>
                <w:lang w:val="en-GB"/>
              </w:rPr>
              <w:t>Nguyen Manh Tung</w:t>
            </w:r>
          </w:p>
          <w:p w14:paraId="45D804BF" w14:textId="77777777" w:rsidR="00D23B31" w:rsidRPr="00507328" w:rsidRDefault="00D23B31">
            <w:pPr>
              <w:spacing w:after="120"/>
              <w:rPr>
                <w:rFonts w:ascii="MS Gothic" w:eastAsia="MS Gothic" w:hAnsi="MS Gothic" w:cs="Arial Unicode MS"/>
                <w:b/>
                <w:sz w:val="24"/>
                <w:szCs w:val="24"/>
                <w:lang w:val="en-GB"/>
              </w:rPr>
            </w:pPr>
            <w:r w:rsidRPr="00507328">
              <w:rPr>
                <w:rFonts w:ascii="MS Gothic" w:eastAsia="MS Gothic" w:hAnsi="MS Gothic" w:cs="Arial Unicode MS"/>
                <w:sz w:val="24"/>
                <w:szCs w:val="24"/>
                <w:lang w:val="en-GB"/>
              </w:rPr>
              <w:fldChar w:fldCharType="begin"/>
            </w:r>
            <w:r w:rsidRPr="00507328">
              <w:rPr>
                <w:rFonts w:ascii="MS Gothic" w:eastAsia="MS Gothic" w:hAnsi="MS Gothic" w:cs="Arial Unicode MS"/>
                <w:sz w:val="24"/>
                <w:szCs w:val="24"/>
                <w:lang w:val="en-GB"/>
              </w:rPr>
              <w:instrText xml:space="preserve"> DOCPROPERTY "Company"</w:instrText>
            </w:r>
            <w:r w:rsidRPr="00507328">
              <w:rPr>
                <w:rFonts w:ascii="MS Gothic" w:eastAsia="MS Gothic" w:hAnsi="MS Gothic" w:cs="Arial Unicode MS"/>
                <w:sz w:val="24"/>
                <w:szCs w:val="24"/>
                <w:lang w:val="en-GB"/>
              </w:rPr>
              <w:fldChar w:fldCharType="separate"/>
            </w:r>
            <w:r w:rsidRPr="00507328">
              <w:rPr>
                <w:rFonts w:ascii="MS Gothic" w:eastAsia="MS Gothic" w:hAnsi="MS Gothic" w:cs="Arial Unicode MS"/>
                <w:sz w:val="24"/>
                <w:szCs w:val="24"/>
                <w:lang w:val="en-GB"/>
              </w:rPr>
              <w:t>BSE Corp</w:t>
            </w:r>
            <w:r w:rsidRPr="00507328">
              <w:rPr>
                <w:rFonts w:ascii="MS Gothic" w:eastAsia="MS Gothic" w:hAnsi="MS Gothic" w:cs="Arial Unicode MS"/>
                <w:sz w:val="24"/>
                <w:szCs w:val="24"/>
                <w:lang w:val="en-GB"/>
              </w:rPr>
              <w:fldChar w:fldCharType="end"/>
            </w:r>
          </w:p>
        </w:tc>
      </w:tr>
      <w:tr w:rsidR="00D23B31" w14:paraId="29163B78" w14:textId="77777777">
        <w:tc>
          <w:tcPr>
            <w:tcW w:w="1878" w:type="dxa"/>
            <w:shd w:val="clear" w:color="auto" w:fill="auto"/>
          </w:tcPr>
          <w:p w14:paraId="6CC5D199" w14:textId="77777777" w:rsidR="00D23B31" w:rsidRDefault="00D23B31">
            <w:pPr>
              <w:spacing w:after="120"/>
            </w:pPr>
            <w:r>
              <w:rPr>
                <w:rFonts w:ascii="MS Gothic" w:eastAsia="MS Gothic" w:hAnsi="MS Gothic" w:cs="Arial Unicode MS" w:hint="eastAsia"/>
                <w:b/>
                <w:sz w:val="24"/>
                <w:szCs w:val="24"/>
                <w:lang w:val="en-GB"/>
              </w:rPr>
              <w:t>参照</w:t>
            </w:r>
            <w:r>
              <w:rPr>
                <w:rFonts w:ascii="MS Gothic" w:eastAsia="MS Gothic" w:hAnsi="MS Gothic" w:cs="Arial Unicode MS"/>
                <w:b/>
                <w:sz w:val="24"/>
                <w:szCs w:val="24"/>
                <w:lang w:val="en-GB"/>
              </w:rPr>
              <w:t>:</w:t>
            </w:r>
          </w:p>
        </w:tc>
        <w:tc>
          <w:tcPr>
            <w:tcW w:w="7363" w:type="dxa"/>
            <w:shd w:val="clear" w:color="auto" w:fill="auto"/>
          </w:tcPr>
          <w:p w14:paraId="7C06B9E3" w14:textId="77777777" w:rsidR="00D23B31" w:rsidRPr="00507328" w:rsidRDefault="00D23B31">
            <w:pPr>
              <w:spacing w:after="120"/>
              <w:rPr>
                <w:rFonts w:ascii="MS Gothic" w:eastAsia="MS Gothic" w:hAnsi="MS Gothic" w:cs="Arial Unicode MS"/>
                <w:b/>
                <w:sz w:val="24"/>
                <w:szCs w:val="24"/>
                <w:lang w:val="en-GB"/>
              </w:rPr>
            </w:pPr>
            <w:r w:rsidRPr="00507328">
              <w:rPr>
                <w:rFonts w:ascii="MS Gothic" w:eastAsia="MS Gothic" w:hAnsi="MS Gothic" w:cs="Arial Unicode MS"/>
                <w:sz w:val="24"/>
                <w:szCs w:val="24"/>
              </w:rPr>
              <w:fldChar w:fldCharType="begin"/>
            </w:r>
            <w:r w:rsidRPr="00507328">
              <w:rPr>
                <w:rFonts w:ascii="MS Gothic" w:eastAsia="MS Gothic" w:hAnsi="MS Gothic" w:cs="Arial Unicode MS"/>
                <w:sz w:val="24"/>
                <w:szCs w:val="24"/>
              </w:rPr>
              <w:instrText xml:space="preserve"> DOCPROPERTY "documentId"</w:instrText>
            </w:r>
            <w:r w:rsidRPr="00507328">
              <w:rPr>
                <w:rFonts w:ascii="MS Gothic" w:eastAsia="MS Gothic" w:hAnsi="MS Gothic" w:cs="Arial Unicode MS"/>
                <w:sz w:val="24"/>
                <w:szCs w:val="24"/>
              </w:rPr>
              <w:fldChar w:fldCharType="separate"/>
            </w:r>
            <w:r w:rsidR="00507328" w:rsidRPr="00507328">
              <w:rPr>
                <w:rFonts w:ascii="MS Gothic" w:eastAsia="MS Gothic" w:hAnsi="MS Gothic" w:cs="Arial Unicode MS"/>
                <w:sz w:val="24"/>
                <w:szCs w:val="24"/>
              </w:rPr>
              <w:t>CP</w:t>
            </w:r>
            <w:r w:rsidRPr="00507328">
              <w:rPr>
                <w:rFonts w:ascii="MS Gothic" w:eastAsia="MS Gothic" w:hAnsi="MS Gothic" w:cs="Arial Unicode MS"/>
                <w:sz w:val="24"/>
                <w:szCs w:val="24"/>
              </w:rPr>
              <w:t>-DD</w:t>
            </w:r>
            <w:r w:rsidRPr="00507328">
              <w:rPr>
                <w:rFonts w:ascii="MS Gothic" w:eastAsia="MS Gothic" w:hAnsi="MS Gothic" w:cs="Arial Unicode MS"/>
                <w:sz w:val="24"/>
                <w:szCs w:val="24"/>
              </w:rPr>
              <w:fldChar w:fldCharType="end"/>
            </w:r>
          </w:p>
        </w:tc>
      </w:tr>
      <w:tr w:rsidR="00D23B31" w14:paraId="4A08E2B2" w14:textId="77777777">
        <w:tc>
          <w:tcPr>
            <w:tcW w:w="1878" w:type="dxa"/>
            <w:shd w:val="clear" w:color="auto" w:fill="auto"/>
          </w:tcPr>
          <w:p w14:paraId="54F423C3" w14:textId="77777777" w:rsidR="00D23B31" w:rsidRDefault="00D23B31">
            <w:pPr>
              <w:spacing w:after="120"/>
            </w:pPr>
            <w:r>
              <w:rPr>
                <w:rFonts w:ascii="MS Gothic" w:eastAsia="MS Gothic" w:hAnsi="MS Gothic" w:cs="Arial Unicode MS" w:hint="eastAsia"/>
                <w:b/>
                <w:sz w:val="24"/>
                <w:szCs w:val="24"/>
                <w:lang w:val="en-GB"/>
              </w:rPr>
              <w:t>ファイル名</w:t>
            </w:r>
            <w:r>
              <w:rPr>
                <w:rFonts w:ascii="MS Gothic" w:eastAsia="MS Gothic" w:hAnsi="MS Gothic" w:cs="Arial Unicode MS"/>
                <w:b/>
                <w:sz w:val="24"/>
                <w:szCs w:val="24"/>
                <w:lang w:val="en-GB"/>
              </w:rPr>
              <w:t>:</w:t>
            </w:r>
          </w:p>
        </w:tc>
        <w:tc>
          <w:tcPr>
            <w:tcW w:w="7363" w:type="dxa"/>
            <w:shd w:val="clear" w:color="auto" w:fill="auto"/>
          </w:tcPr>
          <w:p w14:paraId="350CE062" w14:textId="1079EDE2" w:rsidR="00D23B31" w:rsidRPr="008540FE" w:rsidRDefault="00D23B31" w:rsidP="00507328">
            <w:pPr>
              <w:spacing w:after="120"/>
              <w:rPr>
                <w:rFonts w:ascii="MS Gothic" w:eastAsia="MS Gothic" w:hAnsi="MS Gothic"/>
              </w:rPr>
            </w:pPr>
            <w:r w:rsidRPr="008540FE">
              <w:rPr>
                <w:rFonts w:ascii="MS Gothic" w:eastAsia="MS Gothic" w:hAnsi="MS Gothic" w:cs="Arial Unicode MS"/>
                <w:sz w:val="24"/>
                <w:szCs w:val="24"/>
                <w:lang w:val="en-GB"/>
              </w:rPr>
              <w:fldChar w:fldCharType="begin"/>
            </w:r>
            <w:r w:rsidRPr="008540FE">
              <w:rPr>
                <w:rFonts w:ascii="MS Gothic" w:eastAsia="MS Gothic" w:hAnsi="MS Gothic" w:cs="Arial Unicode MS"/>
                <w:sz w:val="24"/>
                <w:szCs w:val="24"/>
                <w:lang w:val="en-GB"/>
              </w:rPr>
              <w:instrText xml:space="preserve"> FILENAME </w:instrText>
            </w:r>
            <w:r w:rsidRPr="008540FE">
              <w:rPr>
                <w:rFonts w:ascii="MS Gothic" w:eastAsia="MS Gothic" w:hAnsi="MS Gothic" w:cs="Arial Unicode MS"/>
                <w:sz w:val="24"/>
                <w:szCs w:val="24"/>
                <w:lang w:val="en-GB"/>
              </w:rPr>
              <w:fldChar w:fldCharType="separate"/>
            </w:r>
            <w:r w:rsidR="008540FE">
              <w:rPr>
                <w:rFonts w:ascii="MS Gothic" w:eastAsia="MS Gothic" w:hAnsi="MS Gothic" w:cs="Arial Unicode MS"/>
                <w:sz w:val="24"/>
                <w:szCs w:val="24"/>
                <w:lang w:val="en-GB"/>
              </w:rPr>
              <w:t>1</w:t>
            </w:r>
            <w:r w:rsidRPr="008540FE">
              <w:rPr>
                <w:rFonts w:ascii="MS Gothic" w:eastAsia="MS Gothic" w:hAnsi="MS Gothic" w:cs="Arial Unicode MS"/>
                <w:sz w:val="24"/>
                <w:szCs w:val="24"/>
                <w:lang w:val="en-GB"/>
              </w:rPr>
              <w:t>．</w:t>
            </w:r>
            <w:r w:rsidR="00507328" w:rsidRPr="008540FE">
              <w:rPr>
                <w:rFonts w:ascii="MS Gothic" w:eastAsia="MS Gothic" w:hAnsi="MS Gothic" w:cs="Arial Unicode MS"/>
                <w:sz w:val="24"/>
                <w:szCs w:val="24"/>
                <w:lang w:val="en-GB"/>
              </w:rPr>
              <w:t>CategoryProduct</w:t>
            </w:r>
            <w:r w:rsidRPr="008540FE">
              <w:rPr>
                <w:rFonts w:ascii="MS Gothic" w:eastAsia="MS Gothic" w:hAnsi="MS Gothic" w:cs="Arial Unicode MS"/>
                <w:sz w:val="24"/>
                <w:szCs w:val="24"/>
                <w:lang w:val="en-GB"/>
              </w:rPr>
              <w:t xml:space="preserve"> - 設計書.doc</w:t>
            </w:r>
            <w:r w:rsidRPr="008540FE">
              <w:rPr>
                <w:rFonts w:ascii="MS Gothic" w:eastAsia="MS Gothic" w:hAnsi="MS Gothic" w:cs="Arial Unicode MS"/>
                <w:sz w:val="24"/>
                <w:szCs w:val="24"/>
                <w:lang w:val="en-GB"/>
              </w:rPr>
              <w:fldChar w:fldCharType="end"/>
            </w:r>
            <w:r w:rsidR="00882C7B">
              <w:rPr>
                <w:rFonts w:ascii="MS Gothic" w:eastAsia="MS Gothic" w:hAnsi="MS Gothic" w:cs="Arial Unicode MS"/>
                <w:sz w:val="24"/>
                <w:szCs w:val="24"/>
                <w:lang w:val="en-GB"/>
              </w:rPr>
              <w:t>x</w:t>
            </w:r>
          </w:p>
        </w:tc>
      </w:tr>
    </w:tbl>
    <w:p w14:paraId="51EDB15C" w14:textId="77777777" w:rsidR="00D23B31" w:rsidRDefault="00D23B31">
      <w:pPr>
        <w:pStyle w:val="Heading1"/>
        <w:pageBreakBefore w:val="0"/>
        <w:numPr>
          <w:ilvl w:val="0"/>
          <w:numId w:val="0"/>
        </w:numPr>
        <w:ind w:left="720" w:hanging="720"/>
      </w:pPr>
      <w:bookmarkStart w:id="1" w:name="_Toc507488289"/>
      <w:r>
        <w:rPr>
          <w:rFonts w:hint="eastAsia"/>
        </w:rPr>
        <w:t>変更履歴</w:t>
      </w:r>
      <w:bookmarkEnd w:id="1"/>
    </w:p>
    <w:tbl>
      <w:tblPr>
        <w:tblW w:w="9271" w:type="dxa"/>
        <w:tblInd w:w="-15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595"/>
        <w:gridCol w:w="1646"/>
        <w:gridCol w:w="2551"/>
        <w:gridCol w:w="3479"/>
      </w:tblGrid>
      <w:tr w:rsidR="00946F00" w14:paraId="32C71661" w14:textId="77777777" w:rsidTr="00946F00">
        <w:tc>
          <w:tcPr>
            <w:tcW w:w="15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14:paraId="26BA0970" w14:textId="77777777" w:rsidR="00D23B31" w:rsidRDefault="00D23B31">
            <w:pPr>
              <w:spacing w:before="120" w:after="120" w:line="240" w:lineRule="atLeast"/>
            </w:pPr>
            <w:r>
              <w:rPr>
                <w:rFonts w:ascii="MS Gothic" w:eastAsia="MS Gothic" w:hAnsi="MS Gothic" w:cs="Arial Unicode MS" w:hint="eastAsia"/>
                <w:b/>
                <w:sz w:val="24"/>
                <w:szCs w:val="24"/>
                <w:lang w:val="en-GB"/>
              </w:rPr>
              <w:t>年月日</w:t>
            </w:r>
          </w:p>
        </w:tc>
        <w:tc>
          <w:tcPr>
            <w:tcW w:w="164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A08E08F" w14:textId="77777777" w:rsidR="00D23B31" w:rsidRDefault="00D23B31">
            <w:pPr>
              <w:spacing w:before="120" w:after="120" w:line="240" w:lineRule="atLeast"/>
            </w:pPr>
            <w:r>
              <w:rPr>
                <w:rFonts w:ascii="MS Gothic" w:eastAsia="MS Gothic" w:hAnsi="MS Gothic" w:cs="Arial Unicode MS" w:hint="eastAsia"/>
                <w:b/>
                <w:sz w:val="24"/>
                <w:szCs w:val="24"/>
                <w:lang w:val="en-GB"/>
              </w:rPr>
              <w:t>バージョン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19BA3BE" w14:textId="77777777" w:rsidR="00D23B31" w:rsidRDefault="00D23B31">
            <w:pPr>
              <w:spacing w:before="120" w:after="120" w:line="240" w:lineRule="atLeast"/>
            </w:pPr>
            <w:r>
              <w:rPr>
                <w:rFonts w:ascii="MS Gothic" w:eastAsia="MS Gothic" w:hAnsi="MS Gothic" w:cs="Arial Unicode MS" w:hint="eastAsia"/>
                <w:b/>
                <w:sz w:val="24"/>
                <w:szCs w:val="24"/>
                <w:lang w:val="en-GB"/>
              </w:rPr>
              <w:t>作者</w:t>
            </w:r>
          </w:p>
        </w:tc>
        <w:tc>
          <w:tcPr>
            <w:tcW w:w="347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AE58909" w14:textId="77777777" w:rsidR="00D23B31" w:rsidRDefault="00D23B31">
            <w:pPr>
              <w:spacing w:before="120" w:after="120" w:line="240" w:lineRule="atLeast"/>
              <w:ind w:right="318"/>
            </w:pPr>
            <w:r>
              <w:rPr>
                <w:rFonts w:ascii="MS Gothic" w:eastAsia="MS Gothic" w:hAnsi="MS Gothic" w:cs="Arial Unicode MS" w:hint="eastAsia"/>
                <w:b/>
                <w:sz w:val="24"/>
                <w:szCs w:val="24"/>
                <w:lang w:val="en-GB"/>
              </w:rPr>
              <w:t>変更詳細</w:t>
            </w:r>
          </w:p>
        </w:tc>
      </w:tr>
      <w:tr w:rsidR="00946F00" w14:paraId="7E2DCD20" w14:textId="77777777" w:rsidTr="00946F00">
        <w:tc>
          <w:tcPr>
            <w:tcW w:w="15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14:paraId="1AB26799" w14:textId="77777777" w:rsidR="00D23B31" w:rsidRDefault="00946F00">
            <w:pPr>
              <w:spacing w:before="120" w:after="120" w:line="240" w:lineRule="atLeast"/>
            </w:pPr>
            <w:r>
              <w:rPr>
                <w:rFonts w:ascii="MS Gothic" w:eastAsia="MS Gothic" w:hAnsi="MS Gothic" w:cs="Arial Unicode MS"/>
                <w:sz w:val="24"/>
                <w:szCs w:val="24"/>
                <w:lang w:val="en-GB"/>
              </w:rPr>
              <w:t>2018/0</w:t>
            </w:r>
            <w:r w:rsidR="00D23B31">
              <w:rPr>
                <w:rFonts w:ascii="MS Gothic" w:eastAsia="MS Gothic" w:hAnsi="MS Gothic" w:cs="Arial Unicode MS"/>
                <w:sz w:val="24"/>
                <w:szCs w:val="24"/>
                <w:lang w:val="en-GB"/>
              </w:rPr>
              <w:t>2/</w:t>
            </w:r>
            <w:r>
              <w:rPr>
                <w:rFonts w:ascii="MS Gothic" w:eastAsia="MS Gothic" w:hAnsi="MS Gothic" w:cs="Arial Unicode MS"/>
                <w:sz w:val="24"/>
                <w:szCs w:val="24"/>
                <w:lang w:val="en-GB"/>
              </w:rPr>
              <w:t>27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93D22B0" w14:textId="77777777" w:rsidR="00D23B31" w:rsidRDefault="00D23B31">
            <w:pPr>
              <w:spacing w:before="120" w:after="120" w:line="240" w:lineRule="atLeast"/>
            </w:pPr>
            <w:r>
              <w:rPr>
                <w:rFonts w:ascii="MS Gothic" w:eastAsia="MS Gothic" w:hAnsi="MS Gothic" w:cs="Arial Unicode MS" w:hint="eastAsia"/>
                <w:sz w:val="24"/>
                <w:szCs w:val="24"/>
                <w:lang w:val="en-GB"/>
              </w:rPr>
              <w:t>1.0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9688610" w14:textId="77777777" w:rsidR="00D23B31" w:rsidRDefault="00946F00">
            <w:pPr>
              <w:spacing w:before="120" w:after="120" w:line="240" w:lineRule="atLeast"/>
            </w:pPr>
            <w:r>
              <w:rPr>
                <w:rFonts w:ascii="MS Gothic" w:eastAsia="MS Gothic" w:hAnsi="MS Gothic" w:cs="Arial Unicode MS"/>
                <w:sz w:val="24"/>
                <w:szCs w:val="24"/>
                <w:lang w:val="en-GB"/>
              </w:rPr>
              <w:t>Nguyen Manh Tung</w:t>
            </w:r>
          </w:p>
        </w:tc>
        <w:tc>
          <w:tcPr>
            <w:tcW w:w="3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49EC02A2" w14:textId="77777777" w:rsidR="00D23B31" w:rsidRDefault="00D23B31">
            <w:pPr>
              <w:spacing w:before="120" w:after="120" w:line="240" w:lineRule="atLeast"/>
              <w:ind w:right="318"/>
            </w:pPr>
            <w:r>
              <w:rPr>
                <w:rFonts w:ascii="MS Gothic" w:eastAsia="MS Gothic" w:hAnsi="MS Gothic" w:cs="Arial Unicode MS" w:hint="eastAsia"/>
                <w:sz w:val="24"/>
                <w:szCs w:val="24"/>
                <w:lang w:val="en-GB"/>
              </w:rPr>
              <w:t>ドキュメント作成</w:t>
            </w:r>
          </w:p>
        </w:tc>
      </w:tr>
      <w:tr w:rsidR="00946F00" w14:paraId="42B66901" w14:textId="77777777" w:rsidTr="00946F00">
        <w:tc>
          <w:tcPr>
            <w:tcW w:w="159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3E234162" w14:textId="77777777" w:rsidR="00D23B31" w:rsidRDefault="00946F00">
            <w:pPr>
              <w:spacing w:before="120" w:after="120" w:line="240" w:lineRule="atLeast"/>
            </w:pPr>
            <w:r>
              <w:rPr>
                <w:rFonts w:ascii="MS Gothic" w:eastAsia="MS Gothic" w:hAnsi="MS Gothic" w:cs="Arial Unicode MS" w:hint="eastAsia"/>
                <w:sz w:val="24"/>
                <w:szCs w:val="24"/>
                <w:lang w:val="en-GB"/>
              </w:rPr>
              <w:t>2017/0</w:t>
            </w:r>
            <w:r w:rsidR="00D23B31">
              <w:rPr>
                <w:rFonts w:ascii="MS Gothic" w:eastAsia="MS Gothic" w:hAnsi="MS Gothic" w:cs="Arial Unicode MS" w:hint="eastAsia"/>
                <w:sz w:val="24"/>
                <w:szCs w:val="24"/>
                <w:lang w:val="en-GB"/>
              </w:rPr>
              <w:t>2/</w:t>
            </w:r>
            <w:r>
              <w:rPr>
                <w:rFonts w:ascii="MS Gothic" w:eastAsia="MS Gothic" w:hAnsi="MS Gothic" w:cs="Arial Unicode MS" w:hint="eastAsia"/>
                <w:sz w:val="24"/>
                <w:szCs w:val="24"/>
                <w:lang w:val="en-GB"/>
              </w:rPr>
              <w:t>27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14:paraId="699010B6" w14:textId="77777777" w:rsidR="00D23B31" w:rsidRDefault="00D23B31">
            <w:pPr>
              <w:spacing w:before="120" w:after="120" w:line="240" w:lineRule="atLeast"/>
            </w:pPr>
            <w:r>
              <w:rPr>
                <w:rFonts w:ascii="MS Gothic" w:eastAsia="MS Gothic" w:hAnsi="MS Gothic" w:cs="Arial Unicode MS" w:hint="eastAsia"/>
                <w:sz w:val="24"/>
                <w:szCs w:val="24"/>
                <w:lang w:val="en-GB"/>
              </w:rPr>
              <w:t>1.1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14:paraId="56DDF43A" w14:textId="77777777" w:rsidR="00D23B31" w:rsidRDefault="00946F00">
            <w:pPr>
              <w:spacing w:before="120" w:after="120" w:line="240" w:lineRule="atLeast"/>
              <w:rPr>
                <w:rFonts w:ascii="MS Gothic" w:eastAsia="MS Gothic" w:hAnsi="MS Gothic" w:cs="Arial Unicode MS"/>
                <w:sz w:val="24"/>
                <w:szCs w:val="24"/>
                <w:lang w:val="en-GB"/>
              </w:rPr>
            </w:pPr>
            <w:r>
              <w:rPr>
                <w:rFonts w:ascii="MS Gothic" w:eastAsia="MS Gothic" w:hAnsi="MS Gothic" w:cs="Arial Unicode MS"/>
                <w:sz w:val="24"/>
                <w:szCs w:val="24"/>
                <w:lang w:val="en-GB"/>
              </w:rPr>
              <w:t>Nguyen Manh Tung</w:t>
            </w:r>
          </w:p>
        </w:tc>
        <w:tc>
          <w:tcPr>
            <w:tcW w:w="347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BEF344F" w14:textId="77777777" w:rsidR="00D23B31" w:rsidRDefault="00D23B31">
            <w:pPr>
              <w:spacing w:before="120" w:after="120" w:line="240" w:lineRule="atLeast"/>
              <w:ind w:right="318"/>
            </w:pPr>
            <w:r>
              <w:rPr>
                <w:rFonts w:ascii="MS Gothic" w:eastAsia="MS Gothic" w:hAnsi="MS Gothic" w:cs="Arial Unicode MS" w:hint="eastAsia"/>
                <w:sz w:val="24"/>
                <w:szCs w:val="24"/>
                <w:lang w:val="en-GB"/>
              </w:rPr>
              <w:t>ドキュメントアップデート</w:t>
            </w:r>
          </w:p>
        </w:tc>
      </w:tr>
    </w:tbl>
    <w:p w14:paraId="6AE72EF1" w14:textId="77777777" w:rsidR="00D23B31" w:rsidRDefault="00D23B31">
      <w:pPr>
        <w:pStyle w:val="Heading1"/>
        <w:pageBreakBefore w:val="0"/>
        <w:numPr>
          <w:ilvl w:val="0"/>
          <w:numId w:val="0"/>
        </w:numPr>
        <w:ind w:left="720" w:hanging="720"/>
      </w:pPr>
      <w:bookmarkStart w:id="2" w:name="_Toc507488290"/>
      <w:r>
        <w:rPr>
          <w:rFonts w:hint="eastAsia"/>
        </w:rPr>
        <w:t>編集</w:t>
      </w:r>
      <w:bookmarkEnd w:id="2"/>
    </w:p>
    <w:tbl>
      <w:tblPr>
        <w:tblW w:w="0" w:type="auto"/>
        <w:tblInd w:w="-15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36"/>
        <w:gridCol w:w="2181"/>
        <w:gridCol w:w="2009"/>
        <w:gridCol w:w="3745"/>
      </w:tblGrid>
      <w:tr w:rsidR="00D23B31" w14:paraId="55F18FFB" w14:textId="77777777"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14:paraId="4200BCC0" w14:textId="77777777" w:rsidR="00D23B31" w:rsidRDefault="00D23B31">
            <w:pPr>
              <w:spacing w:before="120" w:after="120"/>
            </w:pPr>
            <w:r>
              <w:rPr>
                <w:rFonts w:ascii="MS Gothic" w:eastAsia="MS Gothic" w:hAnsi="MS Gothic" w:cs="Arial Unicode MS" w:hint="eastAsia"/>
                <w:b/>
                <w:sz w:val="24"/>
                <w:szCs w:val="24"/>
                <w:lang w:val="en-GB"/>
              </w:rPr>
              <w:t>性質</w:t>
            </w:r>
          </w:p>
        </w:tc>
        <w:tc>
          <w:tcPr>
            <w:tcW w:w="218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155EC7D" w14:textId="77777777" w:rsidR="00D23B31" w:rsidRDefault="00D23B31">
            <w:pPr>
              <w:spacing w:before="120" w:after="120"/>
            </w:pPr>
            <w:r>
              <w:rPr>
                <w:rFonts w:ascii="MS Gothic" w:eastAsia="MS Gothic" w:hAnsi="MS Gothic" w:cs="Arial Unicode MS" w:hint="eastAsia"/>
                <w:b/>
                <w:sz w:val="24"/>
                <w:szCs w:val="24"/>
                <w:lang w:val="en-GB"/>
              </w:rPr>
              <w:t>実現者</w:t>
            </w:r>
          </w:p>
        </w:tc>
        <w:tc>
          <w:tcPr>
            <w:tcW w:w="200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85E4FFA" w14:textId="77777777" w:rsidR="00D23B31" w:rsidRDefault="00D23B31">
            <w:pPr>
              <w:spacing w:before="120" w:after="120"/>
            </w:pPr>
            <w:r>
              <w:rPr>
                <w:rFonts w:ascii="MS Gothic" w:eastAsia="MS Gothic" w:hAnsi="MS Gothic" w:cs="Arial Unicode MS" w:hint="eastAsia"/>
                <w:b/>
                <w:sz w:val="24"/>
                <w:szCs w:val="24"/>
                <w:lang w:val="en-GB"/>
              </w:rPr>
              <w:t>年月日</w:t>
            </w:r>
          </w:p>
        </w:tc>
        <w:tc>
          <w:tcPr>
            <w:tcW w:w="374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652EF81E" w14:textId="77777777" w:rsidR="00D23B31" w:rsidRDefault="00D23B31">
            <w:pPr>
              <w:spacing w:before="120" w:after="120"/>
            </w:pPr>
            <w:r>
              <w:rPr>
                <w:rFonts w:ascii="MS Gothic" w:eastAsia="MS Gothic" w:hAnsi="MS Gothic" w:cs="Arial Unicode MS" w:hint="eastAsia"/>
                <w:b/>
                <w:sz w:val="24"/>
                <w:szCs w:val="24"/>
                <w:lang w:val="en-GB"/>
              </w:rPr>
              <w:t>役割</w:t>
            </w:r>
          </w:p>
        </w:tc>
      </w:tr>
      <w:tr w:rsidR="00D23B31" w14:paraId="48B7FBD5" w14:textId="77777777">
        <w:tc>
          <w:tcPr>
            <w:tcW w:w="13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14:paraId="2F2D7E68" w14:textId="77777777" w:rsidR="00D23B31" w:rsidRDefault="00D23B31">
            <w:pPr>
              <w:spacing w:before="120" w:after="120"/>
            </w:pPr>
            <w:r>
              <w:rPr>
                <w:rFonts w:ascii="MS Gothic" w:eastAsia="MS Gothic" w:hAnsi="MS Gothic" w:cs="Arial Unicode MS" w:hint="eastAsia"/>
                <w:sz w:val="24"/>
                <w:szCs w:val="24"/>
                <w:lang w:val="en-GB"/>
              </w:rPr>
              <w:t>作者</w:t>
            </w:r>
          </w:p>
        </w:tc>
        <w:tc>
          <w:tcPr>
            <w:tcW w:w="218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F5716AC" w14:textId="77777777" w:rsidR="00D23B31" w:rsidRDefault="00946F00">
            <w:pPr>
              <w:spacing w:before="120" w:after="120"/>
              <w:rPr>
                <w:rFonts w:ascii="MS Gothic" w:eastAsia="MS Gothic" w:hAnsi="MS Gothic" w:cs="Arial Unicode MS"/>
                <w:sz w:val="24"/>
                <w:szCs w:val="24"/>
                <w:lang w:val="en-GB"/>
              </w:rPr>
            </w:pPr>
            <w:r>
              <w:rPr>
                <w:rFonts w:ascii="MS Gothic" w:eastAsia="MS Gothic" w:hAnsi="MS Gothic" w:cs="Arial Unicode MS"/>
                <w:sz w:val="24"/>
                <w:szCs w:val="24"/>
                <w:lang w:val="en-GB"/>
              </w:rPr>
              <w:t>Nguyen Manh Tung</w:t>
            </w:r>
          </w:p>
        </w:tc>
        <w:tc>
          <w:tcPr>
            <w:tcW w:w="200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B0DBBD8" w14:textId="77777777" w:rsidR="00D23B31" w:rsidRDefault="00946F00">
            <w:pPr>
              <w:spacing w:before="120" w:after="120"/>
            </w:pPr>
            <w:r>
              <w:rPr>
                <w:rFonts w:ascii="MS Gothic" w:eastAsia="MS Gothic" w:hAnsi="MS Gothic" w:cs="Arial Unicode MS" w:hint="eastAsia"/>
                <w:sz w:val="24"/>
                <w:szCs w:val="24"/>
                <w:lang w:val="en-GB"/>
              </w:rPr>
              <w:t>2017/0</w:t>
            </w:r>
            <w:r w:rsidR="00D23B31">
              <w:rPr>
                <w:rFonts w:ascii="MS Gothic" w:eastAsia="MS Gothic" w:hAnsi="MS Gothic" w:cs="Arial Unicode MS" w:hint="eastAsia"/>
                <w:sz w:val="24"/>
                <w:szCs w:val="24"/>
                <w:lang w:val="en-GB"/>
              </w:rPr>
              <w:t>2/</w:t>
            </w:r>
            <w:r>
              <w:rPr>
                <w:rFonts w:ascii="MS Gothic" w:eastAsia="MS Gothic" w:hAnsi="MS Gothic" w:cs="Arial Unicode MS" w:hint="eastAsia"/>
                <w:sz w:val="24"/>
                <w:szCs w:val="24"/>
                <w:lang w:val="en-GB"/>
              </w:rPr>
              <w:t>27</w:t>
            </w:r>
          </w:p>
        </w:tc>
        <w:tc>
          <w:tcPr>
            <w:tcW w:w="3745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68EC34F1" w14:textId="77777777" w:rsidR="00D23B31" w:rsidRDefault="00D23B31">
            <w:pPr>
              <w:spacing w:before="120" w:after="120"/>
            </w:pPr>
            <w:r>
              <w:rPr>
                <w:rFonts w:ascii="MS Gothic" w:eastAsia="MS Gothic" w:hAnsi="MS Gothic" w:cs="Arial Unicode MS" w:hint="eastAsia"/>
                <w:sz w:val="24"/>
                <w:szCs w:val="24"/>
                <w:lang w:val="en-GB"/>
              </w:rPr>
              <w:t>プロジェクトメンバー</w:t>
            </w:r>
          </w:p>
        </w:tc>
      </w:tr>
      <w:tr w:rsidR="00D23B31" w14:paraId="2B9EAB13" w14:textId="77777777">
        <w:tc>
          <w:tcPr>
            <w:tcW w:w="133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55450500" w14:textId="77777777" w:rsidR="00D23B31" w:rsidRDefault="00D23B31">
            <w:pPr>
              <w:spacing w:before="120" w:after="120"/>
            </w:pPr>
            <w:r>
              <w:rPr>
                <w:rFonts w:ascii="MS Gothic" w:eastAsia="MS Gothic" w:hAnsi="MS Gothic" w:cs="Arial Unicode MS" w:hint="eastAsia"/>
                <w:sz w:val="24"/>
                <w:szCs w:val="24"/>
                <w:lang w:val="en-GB"/>
              </w:rPr>
              <w:t>検閲者</w:t>
            </w:r>
          </w:p>
        </w:tc>
        <w:tc>
          <w:tcPr>
            <w:tcW w:w="218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14:paraId="53DDBD0C" w14:textId="77777777" w:rsidR="00D23B31" w:rsidRPr="00946F00" w:rsidRDefault="00D23B31">
            <w:pPr>
              <w:spacing w:before="120" w:after="120"/>
              <w:rPr>
                <w:rFonts w:ascii="MS Gothic" w:eastAsia="MS Gothic" w:hAnsi="MS Gothic" w:cs="Arial Unicode MS"/>
                <w:sz w:val="24"/>
                <w:szCs w:val="24"/>
                <w:lang w:val="en-GB"/>
              </w:rPr>
            </w:pPr>
            <w:r w:rsidRPr="00946F00">
              <w:rPr>
                <w:rFonts w:ascii="MS Gothic" w:eastAsia="MS Gothic" w:hAnsi="MS Gothic" w:cs="Arial Unicode MS"/>
                <w:sz w:val="24"/>
                <w:szCs w:val="24"/>
                <w:lang w:val="en-GB"/>
              </w:rPr>
              <w:fldChar w:fldCharType="begin"/>
            </w:r>
            <w:r w:rsidRPr="00946F00">
              <w:rPr>
                <w:rFonts w:ascii="MS Gothic" w:eastAsia="MS Gothic" w:hAnsi="MS Gothic" w:cs="Arial Unicode MS"/>
                <w:sz w:val="24"/>
                <w:szCs w:val="24"/>
                <w:lang w:val="en-GB"/>
              </w:rPr>
              <w:instrText xml:space="preserve"> DOCPROPERTY "Manager"</w:instrText>
            </w:r>
            <w:r w:rsidRPr="00946F00">
              <w:rPr>
                <w:rFonts w:ascii="MS Gothic" w:eastAsia="MS Gothic" w:hAnsi="MS Gothic" w:cs="Arial Unicode MS"/>
                <w:sz w:val="24"/>
                <w:szCs w:val="24"/>
                <w:lang w:val="en-GB"/>
              </w:rPr>
              <w:fldChar w:fldCharType="separate"/>
            </w:r>
            <w:r w:rsidRPr="00946F00">
              <w:rPr>
                <w:rFonts w:ascii="MS Gothic" w:eastAsia="MS Gothic" w:hAnsi="MS Gothic" w:cs="Arial Unicode MS"/>
                <w:sz w:val="24"/>
                <w:szCs w:val="24"/>
                <w:lang w:val="en-GB"/>
              </w:rPr>
              <w:t>Le Dinh Quy</w:t>
            </w:r>
            <w:r w:rsidRPr="00946F00">
              <w:rPr>
                <w:rFonts w:ascii="MS Gothic" w:eastAsia="MS Gothic" w:hAnsi="MS Gothic" w:cs="Arial Unicode MS"/>
                <w:sz w:val="24"/>
                <w:szCs w:val="24"/>
                <w:lang w:val="en-GB"/>
              </w:rPr>
              <w:fldChar w:fldCharType="end"/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14:paraId="7CAA4C59" w14:textId="77777777" w:rsidR="00D23B31" w:rsidRDefault="00946F00">
            <w:pPr>
              <w:spacing w:before="120" w:after="120"/>
            </w:pPr>
            <w:r>
              <w:rPr>
                <w:rFonts w:ascii="MS Gothic" w:eastAsia="MS Gothic" w:hAnsi="MS Gothic" w:cs="Arial Unicode MS" w:hint="eastAsia"/>
                <w:sz w:val="24"/>
                <w:szCs w:val="24"/>
                <w:lang w:val="en-GB"/>
              </w:rPr>
              <w:t>2017/0</w:t>
            </w:r>
            <w:r w:rsidR="00D23B31">
              <w:rPr>
                <w:rFonts w:ascii="MS Gothic" w:eastAsia="MS Gothic" w:hAnsi="MS Gothic" w:cs="Arial Unicode MS" w:hint="eastAsia"/>
                <w:sz w:val="24"/>
                <w:szCs w:val="24"/>
                <w:lang w:val="en-GB"/>
              </w:rPr>
              <w:t>2/</w:t>
            </w:r>
            <w:r>
              <w:rPr>
                <w:rFonts w:ascii="MS Gothic" w:eastAsia="MS Gothic" w:hAnsi="MS Gothic" w:cs="Arial Unicode MS" w:hint="eastAsia"/>
                <w:sz w:val="24"/>
                <w:szCs w:val="24"/>
                <w:lang w:val="en-GB"/>
              </w:rPr>
              <w:t>27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C3FEE1D" w14:textId="77777777" w:rsidR="00D23B31" w:rsidRDefault="00D23B31">
            <w:pPr>
              <w:spacing w:before="120" w:after="120"/>
            </w:pPr>
            <w:r>
              <w:rPr>
                <w:rFonts w:ascii="MS Gothic" w:eastAsia="MS Gothic" w:hAnsi="MS Gothic" w:cs="Arial Unicode MS" w:hint="eastAsia"/>
                <w:sz w:val="24"/>
                <w:szCs w:val="24"/>
                <w:lang w:val="en-GB"/>
              </w:rPr>
              <w:t>プロジェクト管理者</w:t>
            </w:r>
          </w:p>
        </w:tc>
      </w:tr>
    </w:tbl>
    <w:p w14:paraId="0115B7E5" w14:textId="77777777" w:rsidR="00D23B31" w:rsidRDefault="00D23B31">
      <w:pPr>
        <w:pStyle w:val="Heading1"/>
        <w:numPr>
          <w:ilvl w:val="0"/>
          <w:numId w:val="0"/>
        </w:numPr>
        <w:ind w:left="720" w:hanging="720"/>
      </w:pPr>
      <w:bookmarkStart w:id="3" w:name="_Toc507488291"/>
      <w:r>
        <w:rPr>
          <w:rStyle w:val="Emphasis"/>
          <w:rFonts w:cs="Arial Unicode MS" w:hint="eastAsia"/>
          <w:i w:val="0"/>
          <w:iCs w:val="0"/>
        </w:rPr>
        <w:lastRenderedPageBreak/>
        <w:t>項目</w:t>
      </w:r>
      <w:bookmarkEnd w:id="3"/>
    </w:p>
    <w:p w14:paraId="1FC70EDF" w14:textId="77777777" w:rsidR="00FC6884" w:rsidRDefault="00D23B31">
      <w:pPr>
        <w:pStyle w:val="TOC1"/>
        <w:rPr>
          <w:rFonts w:asciiTheme="minorHAnsi" w:hAnsiTheme="minorHAnsi" w:cstheme="minorBidi"/>
          <w:noProof/>
          <w:sz w:val="24"/>
          <w:szCs w:val="24"/>
        </w:rPr>
      </w:pPr>
      <w:r w:rsidRPr="00FC6884">
        <w:rPr>
          <w:rFonts w:ascii="MS Gothic" w:eastAsia="MS Gothic" w:hAnsi="MS Gothic"/>
        </w:rPr>
        <w:fldChar w:fldCharType="begin"/>
      </w:r>
      <w:r w:rsidRPr="00FC6884">
        <w:rPr>
          <w:rFonts w:ascii="MS Gothic" w:eastAsia="MS Gothic" w:hAnsi="MS Gothic"/>
        </w:rPr>
        <w:instrText xml:space="preserve"> TOC \o "1-2" \t "Doc control first,1,Doc control other,1,Preface 1,1,Preface 2,2" </w:instrText>
      </w:r>
      <w:r w:rsidRPr="00FC6884">
        <w:rPr>
          <w:rFonts w:ascii="MS Gothic" w:eastAsia="MS Gothic" w:hAnsi="MS Gothic"/>
        </w:rPr>
        <w:fldChar w:fldCharType="separate"/>
      </w:r>
      <w:r w:rsidR="00FC6884">
        <w:rPr>
          <w:rFonts w:hint="eastAsia"/>
          <w:noProof/>
        </w:rPr>
        <w:t>ドキュメント情報</w:t>
      </w:r>
      <w:r w:rsidR="00FC6884">
        <w:rPr>
          <w:noProof/>
        </w:rPr>
        <w:tab/>
      </w:r>
      <w:r w:rsidR="00FC6884">
        <w:rPr>
          <w:noProof/>
        </w:rPr>
        <w:fldChar w:fldCharType="begin"/>
      </w:r>
      <w:r w:rsidR="00FC6884">
        <w:rPr>
          <w:noProof/>
        </w:rPr>
        <w:instrText xml:space="preserve"> PAGEREF _Toc507488288 \h </w:instrText>
      </w:r>
      <w:r w:rsidR="00FC6884">
        <w:rPr>
          <w:noProof/>
        </w:rPr>
      </w:r>
      <w:r w:rsidR="00FC6884">
        <w:rPr>
          <w:noProof/>
        </w:rPr>
        <w:fldChar w:fldCharType="separate"/>
      </w:r>
      <w:r w:rsidR="00FC6884">
        <w:rPr>
          <w:noProof/>
        </w:rPr>
        <w:t>ii</w:t>
      </w:r>
      <w:r w:rsidR="00FC6884">
        <w:rPr>
          <w:noProof/>
        </w:rPr>
        <w:fldChar w:fldCharType="end"/>
      </w:r>
    </w:p>
    <w:p w14:paraId="32923430" w14:textId="77777777" w:rsidR="00FC6884" w:rsidRDefault="00FC6884">
      <w:pPr>
        <w:pStyle w:val="TOC1"/>
        <w:rPr>
          <w:rFonts w:asciiTheme="minorHAnsi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変更履歴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_Toc507488289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14:paraId="2DE8F19A" w14:textId="77777777" w:rsidR="00FC6884" w:rsidRDefault="00FC6884">
      <w:pPr>
        <w:pStyle w:val="TOC1"/>
        <w:rPr>
          <w:rFonts w:asciiTheme="minorHAnsi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編集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_Toc507488290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14:paraId="5C896474" w14:textId="77777777" w:rsidR="00FC6884" w:rsidRDefault="00FC6884">
      <w:pPr>
        <w:pStyle w:val="TOC1"/>
        <w:rPr>
          <w:rFonts w:asciiTheme="minorHAnsi" w:hAnsiTheme="minorHAnsi" w:cstheme="minorBidi"/>
          <w:noProof/>
          <w:sz w:val="24"/>
          <w:szCs w:val="24"/>
        </w:rPr>
      </w:pPr>
      <w:r w:rsidRPr="00E82367">
        <w:rPr>
          <w:rFonts w:cs="Arial Unicode MS" w:hint="eastAsia"/>
          <w:noProof/>
        </w:rPr>
        <w:t>項目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_Toc507488291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1DDFA93C" w14:textId="77777777" w:rsidR="00FC6884" w:rsidRDefault="00FC6884">
      <w:pPr>
        <w:pStyle w:val="TOC1"/>
        <w:rPr>
          <w:rFonts w:asciiTheme="minorHAnsi" w:hAnsiTheme="minorHAnsi" w:cstheme="minorBidi"/>
          <w:noProof/>
          <w:sz w:val="24"/>
          <w:szCs w:val="24"/>
        </w:rPr>
      </w:pPr>
      <w:r>
        <w:rPr>
          <w:rFonts w:hint="eastAsia"/>
          <w:noProof/>
        </w:rPr>
        <w:t>図リスト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_Toc507488292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iv</w:t>
      </w:r>
      <w:r>
        <w:rPr>
          <w:noProof/>
        </w:rPr>
        <w:fldChar w:fldCharType="end"/>
      </w:r>
    </w:p>
    <w:p w14:paraId="286C1646" w14:textId="77777777" w:rsidR="00FC6884" w:rsidRDefault="00FC6884">
      <w:pPr>
        <w:pStyle w:val="TOC1"/>
        <w:rPr>
          <w:rFonts w:asciiTheme="minorHAnsi" w:hAnsiTheme="minorHAnsi" w:cstheme="minorBidi"/>
          <w:noProof/>
          <w:sz w:val="24"/>
          <w:szCs w:val="24"/>
        </w:rPr>
      </w:pPr>
      <w:r>
        <w:rPr>
          <w:noProof/>
        </w:rPr>
        <w:t>1</w:t>
      </w:r>
      <w:r>
        <w:rPr>
          <w:rFonts w:asciiTheme="minorHAnsi" w:hAnsiTheme="minorHAnsi" w:cstheme="minorBidi"/>
          <w:noProof/>
          <w:sz w:val="24"/>
          <w:szCs w:val="24"/>
        </w:rPr>
        <w:tab/>
      </w:r>
      <w:r w:rsidRPr="00E82367">
        <w:rPr>
          <w:rFonts w:cs="Arial Unicode MS" w:hint="eastAsia"/>
          <w:noProof/>
        </w:rPr>
        <w:t>はじめに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_Toc507488293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59F4D1A" w14:textId="77777777" w:rsidR="00FC6884" w:rsidRDefault="00FC6884">
      <w:pPr>
        <w:pStyle w:val="TOC2"/>
        <w:rPr>
          <w:rFonts w:asciiTheme="minorHAnsi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_Toc507488294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B5DB7D5" w14:textId="77777777" w:rsidR="00FC6884" w:rsidRDefault="00FC6884">
      <w:pPr>
        <w:pStyle w:val="TOC2"/>
        <w:rPr>
          <w:rFonts w:asciiTheme="minorHAnsi" w:hAnsiTheme="minorHAnsi" w:cstheme="minorBidi"/>
          <w:noProof/>
          <w:sz w:val="24"/>
          <w:szCs w:val="24"/>
        </w:rPr>
      </w:pPr>
      <w:r>
        <w:rPr>
          <w:noProof/>
        </w:rPr>
        <w:t>1.2</w:t>
      </w:r>
      <w:r>
        <w:rPr>
          <w:rFonts w:asciiTheme="minorHAnsi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範囲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_Toc507488295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5625AF8" w14:textId="77777777" w:rsidR="00FC6884" w:rsidRDefault="00FC6884">
      <w:pPr>
        <w:pStyle w:val="TOC2"/>
        <w:rPr>
          <w:rFonts w:asciiTheme="minorHAnsi" w:hAnsiTheme="minorHAnsi" w:cstheme="minorBidi"/>
          <w:noProof/>
          <w:sz w:val="24"/>
          <w:szCs w:val="24"/>
        </w:rPr>
      </w:pPr>
      <w:r>
        <w:rPr>
          <w:noProof/>
        </w:rPr>
        <w:t>1.3</w:t>
      </w:r>
      <w:r>
        <w:rPr>
          <w:rFonts w:asciiTheme="minorHAnsi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_Toc507488296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948A7D9" w14:textId="77777777" w:rsidR="00FC6884" w:rsidRDefault="00FC6884">
      <w:pPr>
        <w:pStyle w:val="TOC2"/>
        <w:rPr>
          <w:rFonts w:asciiTheme="minorHAnsi" w:hAnsiTheme="minorHAnsi" w:cstheme="minorBidi"/>
          <w:noProof/>
          <w:sz w:val="24"/>
          <w:szCs w:val="24"/>
        </w:rPr>
      </w:pPr>
      <w:r>
        <w:rPr>
          <w:noProof/>
        </w:rPr>
        <w:t>1.4</w:t>
      </w:r>
      <w:r>
        <w:rPr>
          <w:rFonts w:asciiTheme="minorHAnsi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概念と短字語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_Toc507488297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35BFBD0" w14:textId="77777777" w:rsidR="00FC6884" w:rsidRDefault="00FC6884">
      <w:pPr>
        <w:pStyle w:val="TOC1"/>
        <w:rPr>
          <w:rFonts w:asciiTheme="minorHAnsi" w:hAnsiTheme="minorHAnsi" w:cstheme="minorBidi"/>
          <w:noProof/>
          <w:sz w:val="24"/>
          <w:szCs w:val="24"/>
        </w:rPr>
      </w:pPr>
      <w:r>
        <w:rPr>
          <w:noProof/>
        </w:rPr>
        <w:t>2</w:t>
      </w:r>
      <w:r>
        <w:rPr>
          <w:rFonts w:asciiTheme="minorHAnsi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システム概要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_Toc507488298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AD81515" w14:textId="77777777" w:rsidR="00FC6884" w:rsidRDefault="00FC6884">
      <w:pPr>
        <w:pStyle w:val="TOC1"/>
        <w:rPr>
          <w:rFonts w:asciiTheme="minorHAnsi" w:hAnsiTheme="minorHAnsi" w:cstheme="minorBidi"/>
          <w:noProof/>
          <w:sz w:val="24"/>
          <w:szCs w:val="24"/>
        </w:rPr>
      </w:pPr>
      <w:r>
        <w:rPr>
          <w:noProof/>
        </w:rPr>
        <w:t>3</w:t>
      </w:r>
      <w:r>
        <w:rPr>
          <w:rFonts w:asciiTheme="minorHAnsi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デザイン概要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_Toc507488299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EAD9B25" w14:textId="77777777" w:rsidR="00FC6884" w:rsidRDefault="00FC6884">
      <w:pPr>
        <w:pStyle w:val="TOC2"/>
        <w:rPr>
          <w:rFonts w:asciiTheme="minorHAnsi" w:hAnsiTheme="minorHAnsi" w:cstheme="minorBidi"/>
          <w:noProof/>
          <w:sz w:val="24"/>
          <w:szCs w:val="24"/>
        </w:rPr>
      </w:pPr>
      <w:r>
        <w:rPr>
          <w:noProof/>
        </w:rPr>
        <w:t>3.1</w:t>
      </w:r>
      <w:r>
        <w:rPr>
          <w:rFonts w:asciiTheme="minorHAnsi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システムの構成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_Toc507488300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525D673" w14:textId="77777777" w:rsidR="00FC6884" w:rsidRDefault="00FC6884">
      <w:pPr>
        <w:pStyle w:val="TOC2"/>
        <w:rPr>
          <w:rFonts w:asciiTheme="minorHAnsi" w:hAnsiTheme="minorHAnsi" w:cstheme="minorBidi"/>
          <w:noProof/>
          <w:sz w:val="24"/>
          <w:szCs w:val="24"/>
        </w:rPr>
      </w:pPr>
      <w:r>
        <w:rPr>
          <w:noProof/>
        </w:rPr>
        <w:t>3.2</w:t>
      </w:r>
      <w:r>
        <w:rPr>
          <w:rFonts w:asciiTheme="minorHAnsi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ケースグラフ用</w:t>
      </w:r>
      <w:r>
        <w:rPr>
          <w:noProof/>
        </w:rPr>
        <w:t xml:space="preserve"> </w:t>
      </w:r>
      <w:r>
        <w:rPr>
          <w:rFonts w:hint="eastAsia"/>
          <w:noProof/>
        </w:rPr>
        <w:t>ユーザー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_Toc507488301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A0C4DB" w14:textId="77777777" w:rsidR="00FC6884" w:rsidRDefault="00FC6884">
      <w:pPr>
        <w:pStyle w:val="TOC2"/>
        <w:rPr>
          <w:rFonts w:asciiTheme="minorHAnsi" w:hAnsiTheme="minorHAnsi" w:cstheme="minorBidi"/>
          <w:noProof/>
          <w:sz w:val="24"/>
          <w:szCs w:val="24"/>
        </w:rPr>
      </w:pPr>
      <w:r>
        <w:rPr>
          <w:noProof/>
        </w:rPr>
        <w:t>3.3</w:t>
      </w:r>
      <w:r>
        <w:rPr>
          <w:rFonts w:asciiTheme="minorHAnsi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クラス図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_Toc507488302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ACDF8C" w14:textId="77777777" w:rsidR="00FC6884" w:rsidRDefault="00FC6884">
      <w:pPr>
        <w:pStyle w:val="TOC2"/>
        <w:rPr>
          <w:rFonts w:asciiTheme="minorHAnsi" w:hAnsiTheme="minorHAnsi" w:cstheme="minorBidi"/>
          <w:noProof/>
          <w:sz w:val="24"/>
          <w:szCs w:val="24"/>
        </w:rPr>
      </w:pPr>
      <w:r>
        <w:rPr>
          <w:noProof/>
        </w:rPr>
        <w:t>3.4</w:t>
      </w:r>
      <w:r>
        <w:rPr>
          <w:rFonts w:asciiTheme="minorHAnsi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シーケンス図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_Toc507488303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C08DD77" w14:textId="77777777" w:rsidR="00FC6884" w:rsidRDefault="00FC6884">
      <w:pPr>
        <w:pStyle w:val="TOC1"/>
        <w:rPr>
          <w:rFonts w:asciiTheme="minorHAnsi" w:hAnsiTheme="minorHAnsi" w:cstheme="minorBidi"/>
          <w:noProof/>
          <w:sz w:val="24"/>
          <w:szCs w:val="24"/>
        </w:rPr>
      </w:pPr>
      <w:r>
        <w:rPr>
          <w:noProof/>
        </w:rPr>
        <w:t>4</w:t>
      </w:r>
      <w:r>
        <w:rPr>
          <w:rFonts w:asciiTheme="minorHAnsi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ダーターデザイン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_Toc507488304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B2515BD" w14:textId="77777777" w:rsidR="00FC6884" w:rsidRDefault="00FC6884">
      <w:pPr>
        <w:pStyle w:val="TOC2"/>
        <w:rPr>
          <w:rFonts w:asciiTheme="minorHAnsi" w:hAnsiTheme="minorHAnsi" w:cstheme="minorBidi"/>
          <w:noProof/>
          <w:sz w:val="24"/>
          <w:szCs w:val="24"/>
        </w:rPr>
      </w:pPr>
      <w:r>
        <w:rPr>
          <w:noProof/>
        </w:rPr>
        <w:t>4.1</w:t>
      </w:r>
      <w:r>
        <w:rPr>
          <w:rFonts w:asciiTheme="minorHAnsi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ダーター構造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_Toc507488305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8BFE912" w14:textId="77777777" w:rsidR="00FC6884" w:rsidRDefault="00FC6884">
      <w:pPr>
        <w:pStyle w:val="TOC1"/>
        <w:rPr>
          <w:rFonts w:asciiTheme="minorHAnsi" w:hAnsiTheme="minorHAnsi" w:cstheme="minorBidi"/>
          <w:noProof/>
          <w:sz w:val="24"/>
          <w:szCs w:val="24"/>
        </w:rPr>
      </w:pPr>
      <w:r>
        <w:rPr>
          <w:noProof/>
        </w:rPr>
        <w:t>5</w:t>
      </w:r>
      <w:r>
        <w:rPr>
          <w:rFonts w:asciiTheme="minorHAnsi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ユーザーインタフェースデザイン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_Toc507488306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55D49A7" w14:textId="77777777" w:rsidR="00FC6884" w:rsidRDefault="00FC6884">
      <w:pPr>
        <w:pStyle w:val="TOC2"/>
        <w:rPr>
          <w:rFonts w:asciiTheme="minorHAnsi" w:hAnsiTheme="minorHAnsi" w:cstheme="minorBidi"/>
          <w:noProof/>
          <w:sz w:val="24"/>
          <w:szCs w:val="24"/>
        </w:rPr>
      </w:pPr>
      <w:r>
        <w:rPr>
          <w:noProof/>
        </w:rPr>
        <w:t>5.1</w:t>
      </w:r>
      <w:r>
        <w:rPr>
          <w:rFonts w:asciiTheme="minorHAnsi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ユーザーインタフェースの概要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_Toc507488307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6DF7E01" w14:textId="77777777" w:rsidR="00FC6884" w:rsidRDefault="00FC6884">
      <w:pPr>
        <w:pStyle w:val="TOC2"/>
        <w:rPr>
          <w:rFonts w:asciiTheme="minorHAnsi" w:hAnsiTheme="minorHAnsi" w:cstheme="minorBidi"/>
          <w:noProof/>
          <w:sz w:val="24"/>
          <w:szCs w:val="24"/>
        </w:rPr>
      </w:pPr>
      <w:r>
        <w:rPr>
          <w:noProof/>
        </w:rPr>
        <w:t>5.2</w:t>
      </w:r>
      <w:r>
        <w:rPr>
          <w:rFonts w:asciiTheme="minorHAnsi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画面イメージ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_Toc507488308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6F1F39B" w14:textId="77777777" w:rsidR="00FC6884" w:rsidRDefault="00FC6884">
      <w:pPr>
        <w:pStyle w:val="TOC1"/>
        <w:rPr>
          <w:rFonts w:asciiTheme="minorHAnsi" w:hAnsiTheme="minorHAnsi" w:cstheme="minorBidi"/>
          <w:noProof/>
          <w:sz w:val="24"/>
          <w:szCs w:val="24"/>
        </w:rPr>
      </w:pPr>
      <w:r>
        <w:rPr>
          <w:noProof/>
        </w:rPr>
        <w:t>6</w:t>
      </w:r>
      <w:r>
        <w:rPr>
          <w:rFonts w:asciiTheme="minorHAnsi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副目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_Toc507488309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C9ECF90" w14:textId="77777777" w:rsidR="00D23B31" w:rsidRDefault="00D23B31">
      <w:pPr>
        <w:pStyle w:val="Heading1"/>
        <w:numPr>
          <w:ilvl w:val="0"/>
          <w:numId w:val="0"/>
        </w:numPr>
        <w:ind w:left="720" w:hanging="720"/>
      </w:pPr>
      <w:r w:rsidRPr="00FC6884">
        <w:rPr>
          <w:rFonts w:ascii="MS Gothic" w:eastAsia="MS Gothic" w:hAnsi="MS Gothic"/>
        </w:rPr>
        <w:lastRenderedPageBreak/>
        <w:fldChar w:fldCharType="end"/>
      </w:r>
      <w:bookmarkStart w:id="4" w:name="_Toc507488292"/>
      <w:r>
        <w:t>図リスト</w:t>
      </w:r>
      <w:bookmarkEnd w:id="4"/>
    </w:p>
    <w:p w14:paraId="34EB9486" w14:textId="77777777" w:rsidR="00FC6884" w:rsidRDefault="00D23B31">
      <w:pPr>
        <w:pStyle w:val="TableofFigures"/>
        <w:tabs>
          <w:tab w:val="right" w:leader="dot" w:pos="9016"/>
        </w:tabs>
        <w:rPr>
          <w:rFonts w:asciiTheme="minorHAnsi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07488310" w:history="1">
        <w:r w:rsidR="00FC6884" w:rsidRPr="00896545">
          <w:rPr>
            <w:rStyle w:val="Hyperlink"/>
            <w:rFonts w:eastAsia="MS Gothic" w:cs="Arial Unicode MS"/>
            <w:noProof/>
          </w:rPr>
          <w:t>1</w:t>
        </w:r>
        <w:r w:rsidR="00FC6884" w:rsidRPr="00896545">
          <w:rPr>
            <w:rStyle w:val="Hyperlink"/>
            <w:noProof/>
          </w:rPr>
          <w:t xml:space="preserve"> </w:t>
        </w:r>
        <w:r w:rsidR="00FC6884" w:rsidRPr="00896545">
          <w:rPr>
            <w:rStyle w:val="Hyperlink"/>
            <w:rFonts w:ascii="MS Gothic" w:eastAsia="MS Gothic" w:hAnsi="MS Gothic" w:cs="Arial Unicode MS" w:hint="eastAsia"/>
            <w:noProof/>
          </w:rPr>
          <w:t>図</w:t>
        </w:r>
        <w:r w:rsidR="00FC6884" w:rsidRPr="00896545">
          <w:rPr>
            <w:rStyle w:val="Hyperlink"/>
            <w:rFonts w:ascii="MS Gothic" w:eastAsia="MS Gothic" w:hAnsi="MS Gothic" w:cs="Arial Unicode MS"/>
            <w:noProof/>
          </w:rPr>
          <w:t>:</w:t>
        </w:r>
        <w:r w:rsidR="00FC6884" w:rsidRPr="00896545">
          <w:rPr>
            <w:rStyle w:val="Hyperlink"/>
            <w:rFonts w:ascii="MS Gothic" w:eastAsia="MS Gothic" w:hAnsi="MS Gothic" w:cs="Arial Unicode MS" w:hint="eastAsia"/>
            <w:noProof/>
          </w:rPr>
          <w:t>カテゴリプロダクトの構成</w:t>
        </w:r>
        <w:r w:rsidR="00FC6884">
          <w:rPr>
            <w:noProof/>
            <w:webHidden/>
          </w:rPr>
          <w:tab/>
        </w:r>
        <w:r w:rsidR="00FC6884">
          <w:rPr>
            <w:noProof/>
            <w:webHidden/>
          </w:rPr>
          <w:fldChar w:fldCharType="begin"/>
        </w:r>
        <w:r w:rsidR="00FC6884">
          <w:rPr>
            <w:noProof/>
            <w:webHidden/>
          </w:rPr>
          <w:instrText xml:space="preserve"> PAGEREF _Toc507488310 \h </w:instrText>
        </w:r>
        <w:r w:rsidR="00FC6884">
          <w:rPr>
            <w:noProof/>
            <w:webHidden/>
          </w:rPr>
        </w:r>
        <w:r w:rsidR="00FC6884">
          <w:rPr>
            <w:noProof/>
            <w:webHidden/>
          </w:rPr>
          <w:fldChar w:fldCharType="separate"/>
        </w:r>
        <w:r w:rsidR="00FC6884">
          <w:rPr>
            <w:noProof/>
            <w:webHidden/>
          </w:rPr>
          <w:t>3</w:t>
        </w:r>
        <w:r w:rsidR="00FC6884">
          <w:rPr>
            <w:noProof/>
            <w:webHidden/>
          </w:rPr>
          <w:fldChar w:fldCharType="end"/>
        </w:r>
      </w:hyperlink>
    </w:p>
    <w:p w14:paraId="4CAD9765" w14:textId="77777777" w:rsidR="00FC6884" w:rsidRDefault="007062F8">
      <w:pPr>
        <w:pStyle w:val="TableofFigures"/>
        <w:tabs>
          <w:tab w:val="right" w:leader="dot" w:pos="9016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507488311" w:history="1">
        <w:r w:rsidR="00FC6884" w:rsidRPr="00896545">
          <w:rPr>
            <w:rStyle w:val="Hyperlink"/>
            <w:rFonts w:eastAsia="MS Gothic" w:cs="Arial Unicode MS"/>
            <w:noProof/>
          </w:rPr>
          <w:t>2</w:t>
        </w:r>
        <w:r w:rsidR="00FC6884" w:rsidRPr="00896545">
          <w:rPr>
            <w:rStyle w:val="Hyperlink"/>
            <w:rFonts w:ascii="MS Gothic" w:eastAsia="MS Gothic" w:hAnsi="MS Gothic" w:cs="Arial Unicode MS" w:hint="eastAsia"/>
            <w:noProof/>
          </w:rPr>
          <w:t>図</w:t>
        </w:r>
        <w:r w:rsidR="00FC6884" w:rsidRPr="00896545">
          <w:rPr>
            <w:rStyle w:val="Hyperlink"/>
            <w:rFonts w:ascii="MS Gothic" w:eastAsia="MS Gothic" w:hAnsi="MS Gothic" w:cs="Arial Unicode MS"/>
            <w:noProof/>
          </w:rPr>
          <w:t xml:space="preserve">: </w:t>
        </w:r>
        <w:r w:rsidR="00FC6884" w:rsidRPr="00896545">
          <w:rPr>
            <w:rStyle w:val="Hyperlink"/>
            <w:rFonts w:ascii="MS Gothic" w:eastAsia="MS Gothic" w:hAnsi="MS Gothic" w:cs="Arial Unicode MS" w:hint="eastAsia"/>
            <w:noProof/>
          </w:rPr>
          <w:t>ユーザーケース用</w:t>
        </w:r>
        <w:r w:rsidR="00FC6884" w:rsidRPr="00896545">
          <w:rPr>
            <w:rStyle w:val="Hyperlink"/>
            <w:rFonts w:ascii="MS Gothic" w:eastAsia="MS Gothic" w:hAnsi="MS Gothic" w:cs="Arial Unicode MS"/>
            <w:noProof/>
          </w:rPr>
          <w:t>:</w:t>
        </w:r>
        <w:r w:rsidR="00FC6884" w:rsidRPr="00896545">
          <w:rPr>
            <w:rStyle w:val="Hyperlink"/>
            <w:rFonts w:ascii="MS Gothic" w:eastAsia="MS Gothic" w:hAnsi="MS Gothic"/>
            <w:noProof/>
          </w:rPr>
          <w:t xml:space="preserve"> </w:t>
        </w:r>
        <w:r w:rsidR="00FC6884" w:rsidRPr="00896545">
          <w:rPr>
            <w:rStyle w:val="Hyperlink"/>
            <w:rFonts w:ascii="MS Gothic" w:eastAsia="MS Gothic" w:hAnsi="MS Gothic" w:hint="eastAsia"/>
            <w:noProof/>
          </w:rPr>
          <w:t>カテゴリ</w:t>
        </w:r>
        <w:r w:rsidR="00FC6884">
          <w:rPr>
            <w:noProof/>
            <w:webHidden/>
          </w:rPr>
          <w:tab/>
        </w:r>
        <w:r w:rsidR="00FC6884">
          <w:rPr>
            <w:noProof/>
            <w:webHidden/>
          </w:rPr>
          <w:fldChar w:fldCharType="begin"/>
        </w:r>
        <w:r w:rsidR="00FC6884">
          <w:rPr>
            <w:noProof/>
            <w:webHidden/>
          </w:rPr>
          <w:instrText xml:space="preserve"> PAGEREF _Toc507488311 \h </w:instrText>
        </w:r>
        <w:r w:rsidR="00FC6884">
          <w:rPr>
            <w:noProof/>
            <w:webHidden/>
          </w:rPr>
        </w:r>
        <w:r w:rsidR="00FC6884">
          <w:rPr>
            <w:noProof/>
            <w:webHidden/>
          </w:rPr>
          <w:fldChar w:fldCharType="separate"/>
        </w:r>
        <w:r w:rsidR="00FC6884">
          <w:rPr>
            <w:noProof/>
            <w:webHidden/>
          </w:rPr>
          <w:t>4</w:t>
        </w:r>
        <w:r w:rsidR="00FC6884">
          <w:rPr>
            <w:noProof/>
            <w:webHidden/>
          </w:rPr>
          <w:fldChar w:fldCharType="end"/>
        </w:r>
      </w:hyperlink>
    </w:p>
    <w:p w14:paraId="3A95D8CE" w14:textId="77777777" w:rsidR="00FC6884" w:rsidRDefault="007062F8">
      <w:pPr>
        <w:pStyle w:val="TableofFigures"/>
        <w:tabs>
          <w:tab w:val="right" w:leader="dot" w:pos="9016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507488312" w:history="1">
        <w:r w:rsidR="00FC6884" w:rsidRPr="00896545">
          <w:rPr>
            <w:rStyle w:val="Hyperlink"/>
            <w:rFonts w:eastAsia="MS Gothic" w:cs="Arial Unicode MS"/>
            <w:noProof/>
          </w:rPr>
          <w:t>3</w:t>
        </w:r>
        <w:r w:rsidR="00FC6884" w:rsidRPr="00896545">
          <w:rPr>
            <w:rStyle w:val="Hyperlink"/>
            <w:rFonts w:ascii="MS Gothic" w:eastAsia="MS Gothic" w:hAnsi="MS Gothic" w:cs="Arial Unicode MS" w:hint="eastAsia"/>
            <w:noProof/>
          </w:rPr>
          <w:t>図</w:t>
        </w:r>
        <w:r w:rsidR="00FC6884" w:rsidRPr="00896545">
          <w:rPr>
            <w:rStyle w:val="Hyperlink"/>
            <w:rFonts w:ascii="MS Gothic" w:eastAsia="MS Gothic" w:hAnsi="MS Gothic" w:cs="Arial Unicode MS"/>
            <w:noProof/>
          </w:rPr>
          <w:t xml:space="preserve">: </w:t>
        </w:r>
        <w:r w:rsidR="00FC6884" w:rsidRPr="00896545">
          <w:rPr>
            <w:rStyle w:val="Hyperlink"/>
            <w:rFonts w:ascii="MS Gothic" w:eastAsia="MS Gothic" w:hAnsi="MS Gothic" w:cs="Arial Unicode MS" w:hint="eastAsia"/>
            <w:noProof/>
          </w:rPr>
          <w:t>ユーザーケース用</w:t>
        </w:r>
        <w:r w:rsidR="00FC6884" w:rsidRPr="00896545">
          <w:rPr>
            <w:rStyle w:val="Hyperlink"/>
            <w:rFonts w:ascii="MS Gothic" w:eastAsia="MS Gothic" w:hAnsi="MS Gothic" w:cs="Arial Unicode MS"/>
            <w:noProof/>
          </w:rPr>
          <w:t xml:space="preserve">: </w:t>
        </w:r>
        <w:r w:rsidR="00FC6884" w:rsidRPr="00896545">
          <w:rPr>
            <w:rStyle w:val="Hyperlink"/>
            <w:rFonts w:ascii="MS Gothic" w:eastAsia="MS Gothic" w:hAnsi="MS Gothic" w:cs="Arial Unicode MS" w:hint="eastAsia"/>
            <w:noProof/>
          </w:rPr>
          <w:t>プロダクト</w:t>
        </w:r>
        <w:r w:rsidR="00FC6884">
          <w:rPr>
            <w:noProof/>
            <w:webHidden/>
          </w:rPr>
          <w:tab/>
        </w:r>
        <w:r w:rsidR="00FC6884">
          <w:rPr>
            <w:noProof/>
            <w:webHidden/>
          </w:rPr>
          <w:fldChar w:fldCharType="begin"/>
        </w:r>
        <w:r w:rsidR="00FC6884">
          <w:rPr>
            <w:noProof/>
            <w:webHidden/>
          </w:rPr>
          <w:instrText xml:space="preserve"> PAGEREF _Toc507488312 \h </w:instrText>
        </w:r>
        <w:r w:rsidR="00FC6884">
          <w:rPr>
            <w:noProof/>
            <w:webHidden/>
          </w:rPr>
        </w:r>
        <w:r w:rsidR="00FC6884">
          <w:rPr>
            <w:noProof/>
            <w:webHidden/>
          </w:rPr>
          <w:fldChar w:fldCharType="separate"/>
        </w:r>
        <w:r w:rsidR="00FC6884">
          <w:rPr>
            <w:noProof/>
            <w:webHidden/>
          </w:rPr>
          <w:t>4</w:t>
        </w:r>
        <w:r w:rsidR="00FC6884">
          <w:rPr>
            <w:noProof/>
            <w:webHidden/>
          </w:rPr>
          <w:fldChar w:fldCharType="end"/>
        </w:r>
      </w:hyperlink>
    </w:p>
    <w:p w14:paraId="21AB2BE2" w14:textId="77777777" w:rsidR="00FC6884" w:rsidRDefault="007062F8">
      <w:pPr>
        <w:pStyle w:val="TableofFigures"/>
        <w:tabs>
          <w:tab w:val="right" w:leader="dot" w:pos="9016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507488313" w:history="1">
        <w:r w:rsidR="00FC6884" w:rsidRPr="00896545">
          <w:rPr>
            <w:rStyle w:val="Hyperlink"/>
            <w:rFonts w:eastAsia="MS Gothic" w:cs="Arial Unicode MS"/>
            <w:noProof/>
          </w:rPr>
          <w:t>4</w:t>
        </w:r>
        <w:r w:rsidR="00FC6884" w:rsidRPr="00896545">
          <w:rPr>
            <w:rStyle w:val="Hyperlink"/>
            <w:rFonts w:ascii="MS Gothic" w:eastAsia="MS Gothic" w:hAnsi="MS Gothic" w:cs="Arial Unicode MS" w:hint="eastAsia"/>
            <w:noProof/>
          </w:rPr>
          <w:t>図</w:t>
        </w:r>
        <w:r w:rsidR="00FC6884" w:rsidRPr="00896545">
          <w:rPr>
            <w:rStyle w:val="Hyperlink"/>
            <w:rFonts w:ascii="MS Gothic" w:eastAsia="MS Gothic" w:hAnsi="MS Gothic" w:cs="Arial Unicode MS"/>
            <w:noProof/>
          </w:rPr>
          <w:t xml:space="preserve">: </w:t>
        </w:r>
        <w:r w:rsidR="00FC6884" w:rsidRPr="00896545">
          <w:rPr>
            <w:rStyle w:val="Hyperlink"/>
            <w:rFonts w:ascii="MS Gothic" w:eastAsia="MS Gothic" w:hAnsi="MS Gothic" w:cs="Arial Unicode MS" w:hint="eastAsia"/>
            <w:noProof/>
          </w:rPr>
          <w:t>ユーザーケース用</w:t>
        </w:r>
        <w:r w:rsidR="00FC6884" w:rsidRPr="00896545">
          <w:rPr>
            <w:rStyle w:val="Hyperlink"/>
            <w:rFonts w:ascii="MS Gothic" w:eastAsia="MS Gothic" w:hAnsi="MS Gothic" w:cs="Arial Unicode MS"/>
            <w:noProof/>
          </w:rPr>
          <w:t xml:space="preserve">: </w:t>
        </w:r>
        <w:r w:rsidR="00FC6884" w:rsidRPr="00896545">
          <w:rPr>
            <w:rStyle w:val="Hyperlink"/>
            <w:rFonts w:ascii="MS Gothic" w:eastAsia="MS Gothic" w:hAnsi="MS Gothic" w:cs="Arial Unicode MS" w:hint="eastAsia"/>
            <w:noProof/>
          </w:rPr>
          <w:t>アトリビュート</w:t>
        </w:r>
        <w:r w:rsidR="00FC6884">
          <w:rPr>
            <w:noProof/>
            <w:webHidden/>
          </w:rPr>
          <w:tab/>
        </w:r>
        <w:r w:rsidR="00FC6884">
          <w:rPr>
            <w:noProof/>
            <w:webHidden/>
          </w:rPr>
          <w:fldChar w:fldCharType="begin"/>
        </w:r>
        <w:r w:rsidR="00FC6884">
          <w:rPr>
            <w:noProof/>
            <w:webHidden/>
          </w:rPr>
          <w:instrText xml:space="preserve"> PAGEREF _Toc507488313 \h </w:instrText>
        </w:r>
        <w:r w:rsidR="00FC6884">
          <w:rPr>
            <w:noProof/>
            <w:webHidden/>
          </w:rPr>
        </w:r>
        <w:r w:rsidR="00FC6884">
          <w:rPr>
            <w:noProof/>
            <w:webHidden/>
          </w:rPr>
          <w:fldChar w:fldCharType="separate"/>
        </w:r>
        <w:r w:rsidR="00FC6884">
          <w:rPr>
            <w:noProof/>
            <w:webHidden/>
          </w:rPr>
          <w:t>5</w:t>
        </w:r>
        <w:r w:rsidR="00FC6884">
          <w:rPr>
            <w:noProof/>
            <w:webHidden/>
          </w:rPr>
          <w:fldChar w:fldCharType="end"/>
        </w:r>
      </w:hyperlink>
    </w:p>
    <w:p w14:paraId="3EBF36CC" w14:textId="77777777" w:rsidR="00FC6884" w:rsidRDefault="007062F8">
      <w:pPr>
        <w:pStyle w:val="TableofFigures"/>
        <w:tabs>
          <w:tab w:val="right" w:leader="dot" w:pos="9016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507488314" w:history="1">
        <w:r w:rsidR="00FC6884" w:rsidRPr="00896545">
          <w:rPr>
            <w:rStyle w:val="Hyperlink"/>
            <w:rFonts w:eastAsia="MS Gothic" w:cs="Arial Unicode MS"/>
            <w:noProof/>
          </w:rPr>
          <w:t>5</w:t>
        </w:r>
        <w:r w:rsidR="00FC6884" w:rsidRPr="00896545">
          <w:rPr>
            <w:rStyle w:val="Hyperlink"/>
            <w:rFonts w:ascii="MS Gothic" w:eastAsia="MS Gothic" w:hAnsi="MS Gothic" w:cs="Arial Unicode MS" w:hint="eastAsia"/>
            <w:noProof/>
          </w:rPr>
          <w:t>図</w:t>
        </w:r>
        <w:r w:rsidR="00FC6884" w:rsidRPr="00896545">
          <w:rPr>
            <w:rStyle w:val="Hyperlink"/>
            <w:rFonts w:ascii="MS Gothic" w:eastAsia="MS Gothic" w:hAnsi="MS Gothic" w:cs="Arial Unicode MS"/>
            <w:noProof/>
          </w:rPr>
          <w:t>:</w:t>
        </w:r>
        <w:r w:rsidR="00FC6884" w:rsidRPr="00896545">
          <w:rPr>
            <w:rStyle w:val="Hyperlink"/>
            <w:rFonts w:ascii="MS Gothic" w:eastAsia="MS Gothic" w:hAnsi="MS Gothic" w:cs="Arial Unicode MS" w:hint="eastAsia"/>
            <w:noProof/>
          </w:rPr>
          <w:t>全てのクラスの概要</w:t>
        </w:r>
        <w:r w:rsidR="00FC6884">
          <w:rPr>
            <w:noProof/>
            <w:webHidden/>
          </w:rPr>
          <w:tab/>
        </w:r>
        <w:r w:rsidR="00FC6884">
          <w:rPr>
            <w:noProof/>
            <w:webHidden/>
          </w:rPr>
          <w:fldChar w:fldCharType="begin"/>
        </w:r>
        <w:r w:rsidR="00FC6884">
          <w:rPr>
            <w:noProof/>
            <w:webHidden/>
          </w:rPr>
          <w:instrText xml:space="preserve"> PAGEREF _Toc507488314 \h </w:instrText>
        </w:r>
        <w:r w:rsidR="00FC6884">
          <w:rPr>
            <w:noProof/>
            <w:webHidden/>
          </w:rPr>
        </w:r>
        <w:r w:rsidR="00FC6884">
          <w:rPr>
            <w:noProof/>
            <w:webHidden/>
          </w:rPr>
          <w:fldChar w:fldCharType="separate"/>
        </w:r>
        <w:r w:rsidR="00FC6884">
          <w:rPr>
            <w:noProof/>
            <w:webHidden/>
          </w:rPr>
          <w:t>6</w:t>
        </w:r>
        <w:r w:rsidR="00FC6884">
          <w:rPr>
            <w:noProof/>
            <w:webHidden/>
          </w:rPr>
          <w:fldChar w:fldCharType="end"/>
        </w:r>
      </w:hyperlink>
    </w:p>
    <w:p w14:paraId="48A604B4" w14:textId="77777777" w:rsidR="00FC6884" w:rsidRDefault="007062F8">
      <w:pPr>
        <w:pStyle w:val="TableofFigures"/>
        <w:tabs>
          <w:tab w:val="right" w:leader="dot" w:pos="9016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507488315" w:history="1">
        <w:r w:rsidR="00FC6884" w:rsidRPr="00896545">
          <w:rPr>
            <w:rStyle w:val="Hyperlink"/>
            <w:rFonts w:eastAsia="MS Gothic" w:cs="Arial Unicode MS"/>
            <w:noProof/>
          </w:rPr>
          <w:t>6</w:t>
        </w:r>
        <w:r w:rsidR="00FC6884" w:rsidRPr="00896545">
          <w:rPr>
            <w:rStyle w:val="Hyperlink"/>
            <w:rFonts w:ascii="MS Gothic" w:eastAsia="MS Gothic" w:hAnsi="MS Gothic" w:cs="Arial Unicode MS" w:hint="eastAsia"/>
            <w:noProof/>
          </w:rPr>
          <w:t>図</w:t>
        </w:r>
        <w:r w:rsidR="00FC6884" w:rsidRPr="00896545">
          <w:rPr>
            <w:rStyle w:val="Hyperlink"/>
            <w:rFonts w:ascii="MS Gothic" w:eastAsia="MS Gothic" w:hAnsi="MS Gothic" w:cs="Arial Unicode MS"/>
            <w:noProof/>
          </w:rPr>
          <w:t>:</w:t>
        </w:r>
        <w:r w:rsidR="00FC6884" w:rsidRPr="00896545">
          <w:rPr>
            <w:rStyle w:val="Hyperlink"/>
            <w:rFonts w:ascii="MS Gothic" w:eastAsia="MS Gothic" w:hAnsi="MS Gothic" w:cs="Arial Unicode MS" w:hint="eastAsia"/>
            <w:noProof/>
          </w:rPr>
          <w:t>コントローラ構成の各クラス</w:t>
        </w:r>
        <w:r w:rsidR="00FC6884">
          <w:rPr>
            <w:noProof/>
            <w:webHidden/>
          </w:rPr>
          <w:tab/>
        </w:r>
        <w:r w:rsidR="00FC6884">
          <w:rPr>
            <w:noProof/>
            <w:webHidden/>
          </w:rPr>
          <w:fldChar w:fldCharType="begin"/>
        </w:r>
        <w:r w:rsidR="00FC6884">
          <w:rPr>
            <w:noProof/>
            <w:webHidden/>
          </w:rPr>
          <w:instrText xml:space="preserve"> PAGEREF _Toc507488315 \h </w:instrText>
        </w:r>
        <w:r w:rsidR="00FC6884">
          <w:rPr>
            <w:noProof/>
            <w:webHidden/>
          </w:rPr>
        </w:r>
        <w:r w:rsidR="00FC6884">
          <w:rPr>
            <w:noProof/>
            <w:webHidden/>
          </w:rPr>
          <w:fldChar w:fldCharType="separate"/>
        </w:r>
        <w:r w:rsidR="00FC6884">
          <w:rPr>
            <w:noProof/>
            <w:webHidden/>
          </w:rPr>
          <w:t>7</w:t>
        </w:r>
        <w:r w:rsidR="00FC6884">
          <w:rPr>
            <w:noProof/>
            <w:webHidden/>
          </w:rPr>
          <w:fldChar w:fldCharType="end"/>
        </w:r>
      </w:hyperlink>
    </w:p>
    <w:p w14:paraId="240F4A01" w14:textId="77777777" w:rsidR="00FC6884" w:rsidRDefault="007062F8">
      <w:pPr>
        <w:pStyle w:val="TableofFigures"/>
        <w:tabs>
          <w:tab w:val="right" w:leader="dot" w:pos="9016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507488316" w:history="1">
        <w:r w:rsidR="00FC6884" w:rsidRPr="00896545">
          <w:rPr>
            <w:rStyle w:val="Hyperlink"/>
            <w:rFonts w:eastAsia="MS Gothic" w:cs="Arial Unicode MS"/>
            <w:noProof/>
          </w:rPr>
          <w:t>7</w:t>
        </w:r>
        <w:r w:rsidR="00FC6884" w:rsidRPr="00896545">
          <w:rPr>
            <w:rStyle w:val="Hyperlink"/>
            <w:rFonts w:ascii="MS Gothic" w:eastAsia="MS Gothic" w:hAnsi="MS Gothic" w:cs="Arial Unicode MS" w:hint="eastAsia"/>
            <w:noProof/>
          </w:rPr>
          <w:t>図</w:t>
        </w:r>
        <w:r w:rsidR="00FC6884" w:rsidRPr="00896545">
          <w:rPr>
            <w:rStyle w:val="Hyperlink"/>
            <w:rFonts w:ascii="MS Gothic" w:eastAsia="MS Gothic" w:hAnsi="MS Gothic" w:cs="Arial Unicode MS"/>
            <w:noProof/>
          </w:rPr>
          <w:t>:</w:t>
        </w:r>
        <w:r w:rsidR="00FC6884" w:rsidRPr="00896545">
          <w:rPr>
            <w:rStyle w:val="Hyperlink"/>
            <w:noProof/>
          </w:rPr>
          <w:t xml:space="preserve"> </w:t>
        </w:r>
        <w:r w:rsidR="00FC6884" w:rsidRPr="00896545">
          <w:rPr>
            <w:rStyle w:val="Hyperlink"/>
            <w:rFonts w:ascii="MS Gothic" w:eastAsia="MS Gothic" w:hAnsi="MS Gothic" w:cs="Arial Unicode MS" w:hint="eastAsia"/>
            <w:noProof/>
          </w:rPr>
          <w:t>モデル構成の各クラス</w:t>
        </w:r>
        <w:r w:rsidR="00FC6884">
          <w:rPr>
            <w:noProof/>
            <w:webHidden/>
          </w:rPr>
          <w:tab/>
        </w:r>
        <w:r w:rsidR="00FC6884">
          <w:rPr>
            <w:noProof/>
            <w:webHidden/>
          </w:rPr>
          <w:fldChar w:fldCharType="begin"/>
        </w:r>
        <w:r w:rsidR="00FC6884">
          <w:rPr>
            <w:noProof/>
            <w:webHidden/>
          </w:rPr>
          <w:instrText xml:space="preserve"> PAGEREF _Toc507488316 \h </w:instrText>
        </w:r>
        <w:r w:rsidR="00FC6884">
          <w:rPr>
            <w:noProof/>
            <w:webHidden/>
          </w:rPr>
        </w:r>
        <w:r w:rsidR="00FC6884">
          <w:rPr>
            <w:noProof/>
            <w:webHidden/>
          </w:rPr>
          <w:fldChar w:fldCharType="separate"/>
        </w:r>
        <w:r w:rsidR="00FC6884">
          <w:rPr>
            <w:noProof/>
            <w:webHidden/>
          </w:rPr>
          <w:t>8</w:t>
        </w:r>
        <w:r w:rsidR="00FC6884">
          <w:rPr>
            <w:noProof/>
            <w:webHidden/>
          </w:rPr>
          <w:fldChar w:fldCharType="end"/>
        </w:r>
      </w:hyperlink>
    </w:p>
    <w:p w14:paraId="7996CF51" w14:textId="77777777" w:rsidR="00FC6884" w:rsidRDefault="007062F8">
      <w:pPr>
        <w:pStyle w:val="TableofFigures"/>
        <w:tabs>
          <w:tab w:val="right" w:leader="dot" w:pos="9016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507488317" w:history="1">
        <w:r w:rsidR="00FC6884" w:rsidRPr="00896545">
          <w:rPr>
            <w:rStyle w:val="Hyperlink"/>
            <w:rFonts w:eastAsia="MS Gothic" w:cs="Arial Unicode MS"/>
            <w:noProof/>
          </w:rPr>
          <w:t>8</w:t>
        </w:r>
        <w:r w:rsidR="00FC6884" w:rsidRPr="00896545">
          <w:rPr>
            <w:rStyle w:val="Hyperlink"/>
            <w:rFonts w:ascii="MS Gothic" w:eastAsia="MS Gothic" w:hAnsi="MS Gothic" w:cs="Arial Unicode MS" w:hint="eastAsia"/>
            <w:noProof/>
          </w:rPr>
          <w:t>図</w:t>
        </w:r>
        <w:r w:rsidR="00FC6884" w:rsidRPr="00896545">
          <w:rPr>
            <w:rStyle w:val="Hyperlink"/>
            <w:rFonts w:ascii="MS Gothic" w:eastAsia="MS Gothic" w:hAnsi="MS Gothic" w:cs="Arial Unicode MS"/>
            <w:noProof/>
          </w:rPr>
          <w:t>:</w:t>
        </w:r>
        <w:r w:rsidR="00FC6884" w:rsidRPr="00896545">
          <w:rPr>
            <w:rStyle w:val="Hyperlink"/>
            <w:rFonts w:ascii="MS Gothic" w:eastAsia="MS Gothic" w:hAnsi="MS Gothic" w:cs="Arial Unicode MS" w:hint="eastAsia"/>
            <w:noProof/>
          </w:rPr>
          <w:t>サービス構成の各クラス</w:t>
        </w:r>
        <w:r w:rsidR="00FC6884">
          <w:rPr>
            <w:noProof/>
            <w:webHidden/>
          </w:rPr>
          <w:tab/>
        </w:r>
        <w:r w:rsidR="00FC6884">
          <w:rPr>
            <w:noProof/>
            <w:webHidden/>
          </w:rPr>
          <w:fldChar w:fldCharType="begin"/>
        </w:r>
        <w:r w:rsidR="00FC6884">
          <w:rPr>
            <w:noProof/>
            <w:webHidden/>
          </w:rPr>
          <w:instrText xml:space="preserve"> PAGEREF _Toc507488317 \h </w:instrText>
        </w:r>
        <w:r w:rsidR="00FC6884">
          <w:rPr>
            <w:noProof/>
            <w:webHidden/>
          </w:rPr>
        </w:r>
        <w:r w:rsidR="00FC6884">
          <w:rPr>
            <w:noProof/>
            <w:webHidden/>
          </w:rPr>
          <w:fldChar w:fldCharType="separate"/>
        </w:r>
        <w:r w:rsidR="00FC6884">
          <w:rPr>
            <w:noProof/>
            <w:webHidden/>
          </w:rPr>
          <w:t>9</w:t>
        </w:r>
        <w:r w:rsidR="00FC6884">
          <w:rPr>
            <w:noProof/>
            <w:webHidden/>
          </w:rPr>
          <w:fldChar w:fldCharType="end"/>
        </w:r>
      </w:hyperlink>
    </w:p>
    <w:p w14:paraId="299C5727" w14:textId="77777777" w:rsidR="00FC6884" w:rsidRDefault="007062F8">
      <w:pPr>
        <w:pStyle w:val="TableofFigures"/>
        <w:tabs>
          <w:tab w:val="right" w:leader="dot" w:pos="9016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507488318" w:history="1">
        <w:r w:rsidR="00FC6884" w:rsidRPr="00896545">
          <w:rPr>
            <w:rStyle w:val="Hyperlink"/>
            <w:rFonts w:eastAsia="MS Gothic" w:cs="Arial Unicode MS"/>
            <w:noProof/>
          </w:rPr>
          <w:t>9</w:t>
        </w:r>
        <w:r w:rsidR="00FC6884" w:rsidRPr="00896545">
          <w:rPr>
            <w:rStyle w:val="Hyperlink"/>
            <w:rFonts w:ascii="MS Gothic" w:eastAsia="MS Gothic" w:hAnsi="MS Gothic" w:cs="Arial Unicode MS" w:hint="eastAsia"/>
            <w:noProof/>
          </w:rPr>
          <w:t>図</w:t>
        </w:r>
        <w:r w:rsidR="00FC6884" w:rsidRPr="00896545">
          <w:rPr>
            <w:rStyle w:val="Hyperlink"/>
            <w:rFonts w:ascii="MS Gothic" w:eastAsia="MS Gothic" w:hAnsi="MS Gothic" w:cs="Arial Unicode MS"/>
            <w:noProof/>
          </w:rPr>
          <w:t>:DAO</w:t>
        </w:r>
        <w:r w:rsidR="00FC6884" w:rsidRPr="00896545">
          <w:rPr>
            <w:rStyle w:val="Hyperlink"/>
            <w:rFonts w:ascii="MS Gothic" w:eastAsia="MS Gothic" w:hAnsi="MS Gothic" w:cs="Arial Unicode MS" w:hint="eastAsia"/>
            <w:noProof/>
          </w:rPr>
          <w:t>構成の各クラス</w:t>
        </w:r>
        <w:r w:rsidR="00FC6884">
          <w:rPr>
            <w:noProof/>
            <w:webHidden/>
          </w:rPr>
          <w:tab/>
        </w:r>
        <w:r w:rsidR="00FC6884">
          <w:rPr>
            <w:noProof/>
            <w:webHidden/>
          </w:rPr>
          <w:fldChar w:fldCharType="begin"/>
        </w:r>
        <w:r w:rsidR="00FC6884">
          <w:rPr>
            <w:noProof/>
            <w:webHidden/>
          </w:rPr>
          <w:instrText xml:space="preserve"> PAGEREF _Toc507488318 \h </w:instrText>
        </w:r>
        <w:r w:rsidR="00FC6884">
          <w:rPr>
            <w:noProof/>
            <w:webHidden/>
          </w:rPr>
        </w:r>
        <w:r w:rsidR="00FC6884">
          <w:rPr>
            <w:noProof/>
            <w:webHidden/>
          </w:rPr>
          <w:fldChar w:fldCharType="separate"/>
        </w:r>
        <w:r w:rsidR="00FC6884">
          <w:rPr>
            <w:noProof/>
            <w:webHidden/>
          </w:rPr>
          <w:t>10</w:t>
        </w:r>
        <w:r w:rsidR="00FC6884">
          <w:rPr>
            <w:noProof/>
            <w:webHidden/>
          </w:rPr>
          <w:fldChar w:fldCharType="end"/>
        </w:r>
      </w:hyperlink>
    </w:p>
    <w:p w14:paraId="6DC84F67" w14:textId="77777777" w:rsidR="00FC6884" w:rsidRDefault="007062F8">
      <w:pPr>
        <w:pStyle w:val="TableofFigures"/>
        <w:tabs>
          <w:tab w:val="right" w:leader="dot" w:pos="9016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507488319" w:history="1">
        <w:r w:rsidR="00FC6884" w:rsidRPr="00896545">
          <w:rPr>
            <w:rStyle w:val="Hyperlink"/>
            <w:rFonts w:eastAsia="MS Gothic" w:cs="Arial Unicode MS"/>
            <w:noProof/>
          </w:rPr>
          <w:t>10</w:t>
        </w:r>
        <w:r w:rsidR="00FC6884" w:rsidRPr="00896545">
          <w:rPr>
            <w:rStyle w:val="Hyperlink"/>
            <w:rFonts w:ascii="MS Gothic" w:eastAsia="MS Gothic" w:hAnsi="MS Gothic" w:cs="Arial Unicode MS" w:hint="eastAsia"/>
            <w:noProof/>
          </w:rPr>
          <w:t>図</w:t>
        </w:r>
        <w:r w:rsidR="00FC6884" w:rsidRPr="00896545">
          <w:rPr>
            <w:rStyle w:val="Hyperlink"/>
            <w:rFonts w:ascii="MS Gothic" w:eastAsia="MS Gothic" w:hAnsi="MS Gothic" w:cs="Arial Unicode MS"/>
            <w:noProof/>
          </w:rPr>
          <w:t xml:space="preserve">: </w:t>
        </w:r>
        <w:r w:rsidR="00FC6884" w:rsidRPr="00896545">
          <w:rPr>
            <w:rStyle w:val="Hyperlink"/>
            <w:rFonts w:ascii="MS Gothic" w:eastAsia="MS Gothic" w:hAnsi="MS Gothic" w:cs="Arial Unicode MS" w:hint="eastAsia"/>
            <w:noProof/>
          </w:rPr>
          <w:t>ユーザーが新プロダクトを追加するうち、起こるイベント一覧</w:t>
        </w:r>
        <w:r w:rsidR="00FC6884">
          <w:rPr>
            <w:noProof/>
            <w:webHidden/>
          </w:rPr>
          <w:tab/>
        </w:r>
        <w:r w:rsidR="00FC6884">
          <w:rPr>
            <w:noProof/>
            <w:webHidden/>
          </w:rPr>
          <w:fldChar w:fldCharType="begin"/>
        </w:r>
        <w:r w:rsidR="00FC6884">
          <w:rPr>
            <w:noProof/>
            <w:webHidden/>
          </w:rPr>
          <w:instrText xml:space="preserve"> PAGEREF _Toc507488319 \h </w:instrText>
        </w:r>
        <w:r w:rsidR="00FC6884">
          <w:rPr>
            <w:noProof/>
            <w:webHidden/>
          </w:rPr>
        </w:r>
        <w:r w:rsidR="00FC6884">
          <w:rPr>
            <w:noProof/>
            <w:webHidden/>
          </w:rPr>
          <w:fldChar w:fldCharType="separate"/>
        </w:r>
        <w:r w:rsidR="00FC6884">
          <w:rPr>
            <w:noProof/>
            <w:webHidden/>
          </w:rPr>
          <w:t>11</w:t>
        </w:r>
        <w:r w:rsidR="00FC6884">
          <w:rPr>
            <w:noProof/>
            <w:webHidden/>
          </w:rPr>
          <w:fldChar w:fldCharType="end"/>
        </w:r>
      </w:hyperlink>
    </w:p>
    <w:p w14:paraId="389B1343" w14:textId="77777777" w:rsidR="00FC6884" w:rsidRDefault="007062F8">
      <w:pPr>
        <w:pStyle w:val="TableofFigures"/>
        <w:tabs>
          <w:tab w:val="right" w:leader="dot" w:pos="9016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507488320" w:history="1">
        <w:r w:rsidR="00FC6884" w:rsidRPr="00896545">
          <w:rPr>
            <w:rStyle w:val="Hyperlink"/>
            <w:rFonts w:eastAsia="MS Gothic" w:cs="Arial Unicode MS"/>
            <w:noProof/>
          </w:rPr>
          <w:t>11</w:t>
        </w:r>
        <w:r w:rsidR="00FC6884" w:rsidRPr="00896545">
          <w:rPr>
            <w:rStyle w:val="Hyperlink"/>
            <w:rFonts w:ascii="MS Gothic" w:eastAsia="MS Gothic" w:hAnsi="MS Gothic" w:cs="Arial Unicode MS" w:hint="eastAsia"/>
            <w:noProof/>
          </w:rPr>
          <w:t>図</w:t>
        </w:r>
        <w:r w:rsidR="00FC6884" w:rsidRPr="00896545">
          <w:rPr>
            <w:rStyle w:val="Hyperlink"/>
            <w:rFonts w:ascii="MS Gothic" w:eastAsia="MS Gothic" w:hAnsi="MS Gothic" w:cs="Arial Unicode MS"/>
            <w:noProof/>
          </w:rPr>
          <w:t xml:space="preserve">: </w:t>
        </w:r>
        <w:r w:rsidR="00FC6884" w:rsidRPr="00896545">
          <w:rPr>
            <w:rStyle w:val="Hyperlink"/>
            <w:rFonts w:ascii="MS Gothic" w:eastAsia="MS Gothic" w:hAnsi="MS Gothic" w:cs="Arial Unicode MS" w:hint="eastAsia"/>
            <w:noProof/>
          </w:rPr>
          <w:t>ユーザーがプロダクトをアップデートするうちに、起こるイベント一覧</w:t>
        </w:r>
        <w:r w:rsidR="00FC6884">
          <w:rPr>
            <w:noProof/>
            <w:webHidden/>
          </w:rPr>
          <w:tab/>
        </w:r>
        <w:r w:rsidR="00FC6884">
          <w:rPr>
            <w:noProof/>
            <w:webHidden/>
          </w:rPr>
          <w:fldChar w:fldCharType="begin"/>
        </w:r>
        <w:r w:rsidR="00FC6884">
          <w:rPr>
            <w:noProof/>
            <w:webHidden/>
          </w:rPr>
          <w:instrText xml:space="preserve"> PAGEREF _Toc507488320 \h </w:instrText>
        </w:r>
        <w:r w:rsidR="00FC6884">
          <w:rPr>
            <w:noProof/>
            <w:webHidden/>
          </w:rPr>
        </w:r>
        <w:r w:rsidR="00FC6884">
          <w:rPr>
            <w:noProof/>
            <w:webHidden/>
          </w:rPr>
          <w:fldChar w:fldCharType="separate"/>
        </w:r>
        <w:r w:rsidR="00FC6884">
          <w:rPr>
            <w:noProof/>
            <w:webHidden/>
          </w:rPr>
          <w:t>11</w:t>
        </w:r>
        <w:r w:rsidR="00FC6884">
          <w:rPr>
            <w:noProof/>
            <w:webHidden/>
          </w:rPr>
          <w:fldChar w:fldCharType="end"/>
        </w:r>
      </w:hyperlink>
    </w:p>
    <w:p w14:paraId="303EBA19" w14:textId="77777777" w:rsidR="00FC6884" w:rsidRDefault="007062F8">
      <w:pPr>
        <w:pStyle w:val="TableofFigures"/>
        <w:tabs>
          <w:tab w:val="right" w:leader="dot" w:pos="9016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507488321" w:history="1">
        <w:r w:rsidR="00FC6884" w:rsidRPr="00896545">
          <w:rPr>
            <w:rStyle w:val="Hyperlink"/>
            <w:rFonts w:eastAsia="MS Gothic" w:cs="Arial Unicode MS"/>
            <w:noProof/>
          </w:rPr>
          <w:t>12</w:t>
        </w:r>
        <w:r w:rsidR="00FC6884" w:rsidRPr="00896545">
          <w:rPr>
            <w:rStyle w:val="Hyperlink"/>
            <w:rFonts w:ascii="MS Gothic" w:eastAsia="MS Gothic" w:hAnsi="MS Gothic" w:cs="Arial Unicode MS" w:hint="eastAsia"/>
            <w:noProof/>
          </w:rPr>
          <w:t>図</w:t>
        </w:r>
        <w:r w:rsidR="00FC6884" w:rsidRPr="00896545">
          <w:rPr>
            <w:rStyle w:val="Hyperlink"/>
            <w:rFonts w:ascii="MS Gothic" w:eastAsia="MS Gothic" w:hAnsi="MS Gothic" w:cs="Arial Unicode MS"/>
            <w:noProof/>
          </w:rPr>
          <w:t xml:space="preserve">: </w:t>
        </w:r>
        <w:r w:rsidR="00FC6884" w:rsidRPr="00896545">
          <w:rPr>
            <w:rStyle w:val="Hyperlink"/>
            <w:rFonts w:ascii="MS Gothic" w:eastAsia="MS Gothic" w:hAnsi="MS Gothic" w:cs="Arial Unicode MS" w:hint="eastAsia"/>
            <w:noProof/>
          </w:rPr>
          <w:t>ユーザーがプロダクトを削除するうちに、起こるイベント一覧</w:t>
        </w:r>
        <w:r w:rsidR="00FC6884">
          <w:rPr>
            <w:noProof/>
            <w:webHidden/>
          </w:rPr>
          <w:tab/>
        </w:r>
        <w:r w:rsidR="00FC6884">
          <w:rPr>
            <w:noProof/>
            <w:webHidden/>
          </w:rPr>
          <w:fldChar w:fldCharType="begin"/>
        </w:r>
        <w:r w:rsidR="00FC6884">
          <w:rPr>
            <w:noProof/>
            <w:webHidden/>
          </w:rPr>
          <w:instrText xml:space="preserve"> PAGEREF _Toc507488321 \h </w:instrText>
        </w:r>
        <w:r w:rsidR="00FC6884">
          <w:rPr>
            <w:noProof/>
            <w:webHidden/>
          </w:rPr>
        </w:r>
        <w:r w:rsidR="00FC6884">
          <w:rPr>
            <w:noProof/>
            <w:webHidden/>
          </w:rPr>
          <w:fldChar w:fldCharType="separate"/>
        </w:r>
        <w:r w:rsidR="00FC6884">
          <w:rPr>
            <w:noProof/>
            <w:webHidden/>
          </w:rPr>
          <w:t>12</w:t>
        </w:r>
        <w:r w:rsidR="00FC6884">
          <w:rPr>
            <w:noProof/>
            <w:webHidden/>
          </w:rPr>
          <w:fldChar w:fldCharType="end"/>
        </w:r>
      </w:hyperlink>
    </w:p>
    <w:p w14:paraId="717612DE" w14:textId="77777777" w:rsidR="00FC6884" w:rsidRDefault="007062F8">
      <w:pPr>
        <w:pStyle w:val="TableofFigures"/>
        <w:tabs>
          <w:tab w:val="right" w:leader="dot" w:pos="9016"/>
        </w:tabs>
        <w:rPr>
          <w:rFonts w:asciiTheme="minorHAnsi" w:hAnsiTheme="minorHAnsi" w:cstheme="minorBidi"/>
          <w:noProof/>
          <w:sz w:val="24"/>
          <w:szCs w:val="24"/>
        </w:rPr>
      </w:pPr>
      <w:hyperlink w:anchor="_Toc507488322" w:history="1">
        <w:r w:rsidR="00FC6884" w:rsidRPr="00896545">
          <w:rPr>
            <w:rStyle w:val="Hyperlink"/>
            <w:rFonts w:eastAsia="MS Gothic" w:cs="Arial Unicode MS"/>
            <w:noProof/>
          </w:rPr>
          <w:t>13</w:t>
        </w:r>
        <w:r w:rsidR="00FC6884" w:rsidRPr="00896545">
          <w:rPr>
            <w:rStyle w:val="Hyperlink"/>
            <w:rFonts w:ascii="MS Gothic" w:eastAsia="MS Gothic" w:hAnsi="MS Gothic" w:cs="Arial Unicode MS" w:hint="eastAsia"/>
            <w:noProof/>
          </w:rPr>
          <w:t>図</w:t>
        </w:r>
        <w:r w:rsidR="00FC6884" w:rsidRPr="00896545">
          <w:rPr>
            <w:rStyle w:val="Hyperlink"/>
            <w:rFonts w:ascii="MS Gothic" w:eastAsia="MS Gothic" w:hAnsi="MS Gothic" w:cs="Arial Unicode MS"/>
            <w:noProof/>
          </w:rPr>
          <w:t>:</w:t>
        </w:r>
        <w:r w:rsidR="00FC6884" w:rsidRPr="00896545">
          <w:rPr>
            <w:rStyle w:val="Hyperlink"/>
            <w:rFonts w:ascii="MS Gothic" w:eastAsia="MS Gothic" w:hAnsi="MS Gothic" w:cs="Arial Unicode MS" w:hint="eastAsia"/>
            <w:noProof/>
          </w:rPr>
          <w:t>ダーター構造</w:t>
        </w:r>
        <w:r w:rsidR="00FC6884">
          <w:rPr>
            <w:noProof/>
            <w:webHidden/>
          </w:rPr>
          <w:tab/>
        </w:r>
        <w:r w:rsidR="00FC6884">
          <w:rPr>
            <w:noProof/>
            <w:webHidden/>
          </w:rPr>
          <w:fldChar w:fldCharType="begin"/>
        </w:r>
        <w:r w:rsidR="00FC6884">
          <w:rPr>
            <w:noProof/>
            <w:webHidden/>
          </w:rPr>
          <w:instrText xml:space="preserve"> PAGEREF _Toc507488322 \h </w:instrText>
        </w:r>
        <w:r w:rsidR="00FC6884">
          <w:rPr>
            <w:noProof/>
            <w:webHidden/>
          </w:rPr>
        </w:r>
        <w:r w:rsidR="00FC6884">
          <w:rPr>
            <w:noProof/>
            <w:webHidden/>
          </w:rPr>
          <w:fldChar w:fldCharType="separate"/>
        </w:r>
        <w:r w:rsidR="00FC6884">
          <w:rPr>
            <w:noProof/>
            <w:webHidden/>
          </w:rPr>
          <w:t>13</w:t>
        </w:r>
        <w:r w:rsidR="00FC6884">
          <w:rPr>
            <w:noProof/>
            <w:webHidden/>
          </w:rPr>
          <w:fldChar w:fldCharType="end"/>
        </w:r>
      </w:hyperlink>
    </w:p>
    <w:p w14:paraId="7C9A9EEE" w14:textId="77777777" w:rsidR="00D23B31" w:rsidRDefault="00D23B31">
      <w:pPr>
        <w:pStyle w:val="Caption"/>
        <w:rPr>
          <w:rFonts w:ascii="MS Gothic" w:eastAsia="MS Gothic" w:hAnsi="MS Gothic" w:cs="Arial Unicode MS"/>
          <w:sz w:val="24"/>
          <w:szCs w:val="24"/>
          <w:lang w:val="en-GB"/>
        </w:rPr>
        <w:sectPr w:rsidR="00D23B31">
          <w:headerReference w:type="default" r:id="rId8"/>
          <w:footerReference w:type="default" r:id="rId9"/>
          <w:headerReference w:type="first" r:id="rId10"/>
          <w:pgSz w:w="11906" w:h="16838"/>
          <w:pgMar w:top="1440" w:right="1440" w:bottom="1440" w:left="1440" w:header="720" w:footer="720" w:gutter="0"/>
          <w:pgNumType w:fmt="lowerRoman" w:start="1"/>
          <w:cols w:space="720"/>
          <w:titlePg/>
          <w:docGrid w:linePitch="272"/>
        </w:sectPr>
      </w:pPr>
      <w:r>
        <w:fldChar w:fldCharType="end"/>
      </w:r>
    </w:p>
    <w:p w14:paraId="52D00D11" w14:textId="77777777" w:rsidR="00D23B31" w:rsidRDefault="00D23B31">
      <w:pPr>
        <w:pStyle w:val="Heading1"/>
      </w:pPr>
      <w:bookmarkStart w:id="5" w:name="_Toc507488293"/>
      <w:bookmarkStart w:id="6" w:name="_Ref324734415"/>
      <w:bookmarkStart w:id="7" w:name="_Ref324734354"/>
      <w:r>
        <w:rPr>
          <w:rFonts w:cs="Arial Unicode MS" w:hint="eastAsia"/>
        </w:rPr>
        <w:lastRenderedPageBreak/>
        <w:t>はじめに</w:t>
      </w:r>
      <w:bookmarkEnd w:id="5"/>
    </w:p>
    <w:p w14:paraId="129221B7" w14:textId="77777777" w:rsidR="00D23B31" w:rsidRDefault="00D23B31">
      <w:pPr>
        <w:pStyle w:val="Heading2"/>
      </w:pPr>
      <w:bookmarkStart w:id="8" w:name="_Toc507488294"/>
      <w:bookmarkEnd w:id="6"/>
      <w:bookmarkEnd w:id="7"/>
      <w:r>
        <w:rPr>
          <w:rFonts w:hint="eastAsia"/>
        </w:rPr>
        <w:t>目的</w:t>
      </w:r>
      <w:bookmarkEnd w:id="8"/>
    </w:p>
    <w:p w14:paraId="0B242979" w14:textId="77777777" w:rsidR="00D23B31" w:rsidRDefault="00D23B31">
      <w:r>
        <w:rPr>
          <w:rFonts w:ascii="MS Gothic" w:eastAsia="MS Gothic" w:hAnsi="MS Gothic" w:cs="Arial Unicode MS" w:hint="eastAsia"/>
          <w:sz w:val="24"/>
          <w:szCs w:val="24"/>
        </w:rPr>
        <w:t>このソフトウェア設計資料の目的は</w:t>
      </w:r>
      <w:r w:rsidR="007930F9" w:rsidRPr="007930F9">
        <w:rPr>
          <w:rFonts w:ascii="MS Gothic" w:eastAsia="MS Gothic" w:hAnsi="MS Gothic" w:cs="Arial Unicode MS" w:hint="eastAsia"/>
          <w:sz w:val="24"/>
          <w:szCs w:val="24"/>
        </w:rPr>
        <w:t>カテゴリプロダクト</w:t>
      </w:r>
      <w:r>
        <w:rPr>
          <w:rFonts w:ascii="MS Gothic" w:eastAsia="MS Gothic" w:hAnsi="MS Gothic" w:cs="Arial Unicode MS" w:hint="eastAsia"/>
          <w:sz w:val="24"/>
          <w:szCs w:val="24"/>
        </w:rPr>
        <w:t>にLOWレベルを供給する事です。</w:t>
      </w:r>
      <w:r w:rsidR="007930F9" w:rsidRPr="007930F9">
        <w:rPr>
          <w:rFonts w:ascii="MS Gothic" w:eastAsia="MS Gothic" w:hAnsi="MS Gothic" w:cs="Arial Unicode MS" w:hint="eastAsia"/>
          <w:sz w:val="24"/>
          <w:szCs w:val="24"/>
        </w:rPr>
        <w:t>カテゴリプロダクト</w:t>
      </w:r>
      <w:r>
        <w:rPr>
          <w:rFonts w:ascii="MS Gothic" w:eastAsia="MS Gothic" w:hAnsi="MS Gothic" w:cs="Arial Unicode MS" w:hint="eastAsia"/>
          <w:sz w:val="24"/>
          <w:szCs w:val="24"/>
        </w:rPr>
        <w:t>のデザインシステムと構成を記述する。</w:t>
      </w:r>
    </w:p>
    <w:p w14:paraId="0557BF15" w14:textId="77777777" w:rsidR="00D23B31" w:rsidRDefault="00D23B31">
      <w:pPr>
        <w:pStyle w:val="Heading2"/>
      </w:pPr>
      <w:bookmarkStart w:id="9" w:name="_Toc507488295"/>
      <w:r>
        <w:rPr>
          <w:rFonts w:hint="eastAsia"/>
        </w:rPr>
        <w:t>範囲</w:t>
      </w:r>
      <w:bookmarkEnd w:id="9"/>
    </w:p>
    <w:p w14:paraId="124A3DFB" w14:textId="77777777" w:rsidR="00D23B31" w:rsidRDefault="00D23B31">
      <w:r>
        <w:rPr>
          <w:rFonts w:ascii="MS Gothic" w:eastAsia="MS Gothic" w:hAnsi="MS Gothic" w:cs="Arial Unicode MS" w:hint="eastAsia"/>
          <w:sz w:val="24"/>
          <w:szCs w:val="24"/>
        </w:rPr>
        <w:t>この資料はシステムテストプラン含まず、システム設計のそれを表示する。</w:t>
      </w:r>
    </w:p>
    <w:p w14:paraId="4538863F" w14:textId="77777777" w:rsidR="00D23B31" w:rsidRDefault="00D23B31">
      <w:pPr>
        <w:pStyle w:val="Heading2"/>
      </w:pPr>
      <w:bookmarkStart w:id="10" w:name="_Toc507488296"/>
      <w:r>
        <w:rPr>
          <w:rFonts w:hint="eastAsia"/>
        </w:rPr>
        <w:t>概要</w:t>
      </w:r>
      <w:bookmarkEnd w:id="10"/>
    </w:p>
    <w:p w14:paraId="24830457" w14:textId="77777777" w:rsidR="00D23B31" w:rsidRDefault="00D23B31">
      <w:r>
        <w:rPr>
          <w:rFonts w:ascii="MS Gothic" w:eastAsia="MS Gothic" w:hAnsi="MS Gothic" w:cs="Arial Unicode MS" w:hint="eastAsia"/>
          <w:sz w:val="24"/>
          <w:szCs w:val="24"/>
        </w:rPr>
        <w:t>この資料は以下の通りトピックを表示する</w:t>
      </w:r>
    </w:p>
    <w:p w14:paraId="514A5532" w14:textId="77777777" w:rsidR="00D23B31" w:rsidRDefault="00D23B31">
      <w:pPr>
        <w:numPr>
          <w:ilvl w:val="0"/>
          <w:numId w:val="6"/>
        </w:numPr>
      </w:pPr>
      <w:r>
        <w:rPr>
          <w:rFonts w:ascii="MS Gothic" w:eastAsia="MS Gothic" w:hAnsi="MS Gothic" w:cs="Arial Unicode MS" w:hint="eastAsia"/>
          <w:sz w:val="24"/>
          <w:szCs w:val="24"/>
        </w:rPr>
        <w:t>構成システム</w:t>
      </w:r>
    </w:p>
    <w:p w14:paraId="2BB345F8" w14:textId="77777777" w:rsidR="00D23B31" w:rsidRDefault="00D23B31">
      <w:pPr>
        <w:numPr>
          <w:ilvl w:val="0"/>
          <w:numId w:val="5"/>
        </w:numPr>
      </w:pPr>
      <w:r>
        <w:rPr>
          <w:rFonts w:ascii="MS Gothic" w:eastAsia="MS Gothic" w:hAnsi="MS Gothic" w:cs="Arial Unicode MS" w:hint="eastAsia"/>
          <w:sz w:val="24"/>
          <w:szCs w:val="24"/>
        </w:rPr>
        <w:t>クラスの階層と各クラスお互いのインタラクション</w:t>
      </w:r>
    </w:p>
    <w:p w14:paraId="178FF6AA" w14:textId="77777777" w:rsidR="00D23B31" w:rsidRDefault="00D23B31">
      <w:pPr>
        <w:numPr>
          <w:ilvl w:val="0"/>
          <w:numId w:val="9"/>
        </w:numPr>
      </w:pPr>
      <w:r>
        <w:rPr>
          <w:rFonts w:ascii="MS Gothic" w:eastAsia="MS Gothic" w:hAnsi="MS Gothic" w:cs="Arial Unicode MS" w:hint="eastAsia"/>
          <w:sz w:val="24"/>
          <w:szCs w:val="24"/>
        </w:rPr>
        <w:t>ダーターの流れとデザイン</w:t>
      </w:r>
    </w:p>
    <w:p w14:paraId="08F69ABF" w14:textId="77777777" w:rsidR="00D23B31" w:rsidRDefault="00D23B31">
      <w:pPr>
        <w:numPr>
          <w:ilvl w:val="0"/>
          <w:numId w:val="7"/>
        </w:numPr>
      </w:pPr>
      <w:r>
        <w:rPr>
          <w:rFonts w:ascii="MS Gothic" w:eastAsia="MS Gothic" w:hAnsi="MS Gothic" w:cs="Arial Unicode MS" w:hint="eastAsia"/>
          <w:sz w:val="24"/>
          <w:szCs w:val="24"/>
        </w:rPr>
        <w:t>ユーザー画面デザイン</w:t>
      </w:r>
    </w:p>
    <w:p w14:paraId="779B53B2" w14:textId="77777777" w:rsidR="00D23B31" w:rsidRDefault="00D23B31">
      <w:pPr>
        <w:pStyle w:val="Heading2"/>
      </w:pPr>
      <w:bookmarkStart w:id="11" w:name="_Toc507488297"/>
      <w:r>
        <w:rPr>
          <w:rFonts w:hint="eastAsia"/>
        </w:rPr>
        <w:t>概念と短字語</w:t>
      </w:r>
      <w:bookmarkEnd w:id="11"/>
    </w:p>
    <w:p w14:paraId="1CE6CA5A" w14:textId="77777777" w:rsidR="006942EA" w:rsidRPr="006942EA" w:rsidRDefault="00D23B31" w:rsidP="006942EA">
      <w:pPr>
        <w:ind w:left="720"/>
      </w:pPr>
      <w:r>
        <w:rPr>
          <w:rFonts w:ascii="MS Gothic" w:eastAsia="MS Gothic" w:hAnsi="MS Gothic" w:cs="Arial Unicode MS" w:hint="eastAsia"/>
          <w:sz w:val="24"/>
          <w:szCs w:val="24"/>
        </w:rPr>
        <w:t>ユーザー：</w:t>
      </w:r>
      <w:r w:rsidR="00817974" w:rsidRPr="007930F9">
        <w:rPr>
          <w:rFonts w:ascii="MS Gothic" w:eastAsia="MS Gothic" w:hAnsi="MS Gothic" w:cs="Arial Unicode MS" w:hint="eastAsia"/>
          <w:sz w:val="24"/>
          <w:szCs w:val="24"/>
        </w:rPr>
        <w:t>カテゴリプロダクト</w:t>
      </w:r>
      <w:r>
        <w:rPr>
          <w:rFonts w:ascii="MS Gothic" w:eastAsia="MS Gothic" w:hAnsi="MS Gothic" w:cs="Arial Unicode MS" w:hint="eastAsia"/>
          <w:sz w:val="24"/>
          <w:szCs w:val="24"/>
        </w:rPr>
        <w:t>システムの管理者として係る業務を管理するワーク</w:t>
      </w:r>
      <w:r w:rsidRPr="00817974">
        <w:rPr>
          <w:rFonts w:ascii="MS Gothic" w:eastAsia="MS Gothic" w:hAnsi="MS Gothic" w:cs="Arial Unicode MS" w:hint="eastAsia"/>
          <w:sz w:val="24"/>
          <w:szCs w:val="24"/>
        </w:rPr>
        <w:t>：</w:t>
      </w:r>
      <w:r w:rsidR="00817974" w:rsidRPr="00817974">
        <w:rPr>
          <w:rFonts w:ascii="MS Gothic" w:eastAsia="MS Gothic" w:hAnsi="MS Gothic" w:cs="Times"/>
          <w:color w:val="000000"/>
          <w:sz w:val="24"/>
          <w:szCs w:val="24"/>
        </w:rPr>
        <w:t>全ての製品</w:t>
      </w:r>
      <w:r w:rsidR="00817974">
        <w:rPr>
          <w:rFonts w:ascii="MS Gothic" w:eastAsia="MS Gothic" w:hAnsi="MS Gothic" w:cs="Times" w:hint="eastAsia"/>
          <w:color w:val="000000"/>
          <w:sz w:val="24"/>
          <w:szCs w:val="24"/>
          <w:lang w:val="vi-VN"/>
        </w:rPr>
        <w:t>関して</w:t>
      </w:r>
      <w:r w:rsidR="00817974" w:rsidRPr="00817974">
        <w:rPr>
          <w:rFonts w:ascii="MS Gothic" w:eastAsia="MS Gothic" w:hAnsi="MS Gothic" w:cs="Times"/>
          <w:color w:val="000000"/>
          <w:sz w:val="24"/>
          <w:szCs w:val="24"/>
        </w:rPr>
        <w:t>追加、修正、削除、閲覧</w:t>
      </w:r>
      <w:r w:rsidR="00817974" w:rsidRPr="00817974">
        <w:rPr>
          <w:rFonts w:ascii="MS Gothic" w:eastAsia="MS Gothic" w:hAnsi="MS Gothic" w:cs="Times" w:hint="eastAsia"/>
          <w:color w:val="000000"/>
          <w:sz w:val="24"/>
          <w:szCs w:val="24"/>
        </w:rPr>
        <w:t>事です</w:t>
      </w:r>
      <w:r w:rsidR="00817974" w:rsidRPr="00817974">
        <w:rPr>
          <w:rFonts w:ascii="MS Gothic" w:eastAsia="MS Gothic" w:hAnsi="MS Gothic" w:cs="Times"/>
          <w:color w:val="000000"/>
          <w:sz w:val="24"/>
          <w:szCs w:val="24"/>
        </w:rPr>
        <w:t xml:space="preserve"> </w:t>
      </w:r>
      <w:r w:rsidRPr="00817974">
        <w:rPr>
          <w:rFonts w:ascii="MS Gothic" w:eastAsia="MS Gothic" w:hAnsi="MS Gothic" w:cs="Arial Unicode MS" w:hint="eastAsia"/>
          <w:sz w:val="24"/>
          <w:szCs w:val="24"/>
        </w:rPr>
        <w:t>。</w:t>
      </w:r>
    </w:p>
    <w:p w14:paraId="5CEDADBE" w14:textId="77777777" w:rsidR="006942EA" w:rsidRPr="00AD33DE" w:rsidRDefault="00D23B31" w:rsidP="00AD33DE">
      <w:pPr>
        <w:widowControl w:val="0"/>
        <w:suppressAutoHyphens w:val="0"/>
        <w:autoSpaceDE w:val="0"/>
        <w:autoSpaceDN w:val="0"/>
        <w:adjustRightInd w:val="0"/>
        <w:spacing w:after="240" w:line="340" w:lineRule="atLeast"/>
        <w:ind w:firstLine="720"/>
        <w:rPr>
          <w:rFonts w:ascii="Times" w:hAnsi="Times" w:cs="Times"/>
          <w:color w:val="000000"/>
          <w:sz w:val="24"/>
          <w:szCs w:val="24"/>
        </w:rPr>
      </w:pPr>
      <w:r>
        <w:rPr>
          <w:rFonts w:ascii="MS Gothic" w:eastAsia="MS Gothic" w:hAnsi="MS Gothic" w:cs="Arial Unicode MS" w:hint="eastAsia"/>
          <w:sz w:val="24"/>
          <w:szCs w:val="24"/>
        </w:rPr>
        <w:t>セクション：</w:t>
      </w:r>
      <w:r w:rsidR="00AD33DE" w:rsidRPr="00AD33DE">
        <w:rPr>
          <w:rFonts w:ascii="MS Gothic" w:eastAsia="MS Gothic" w:hAnsi="MS Gothic" w:cs="Times"/>
          <w:color w:val="000000"/>
          <w:sz w:val="24"/>
          <w:szCs w:val="24"/>
        </w:rPr>
        <w:t>製品</w:t>
      </w:r>
      <w:r w:rsidRPr="00AD33DE">
        <w:rPr>
          <w:rFonts w:ascii="MS Gothic" w:eastAsia="MS Gothic" w:hAnsi="MS Gothic" w:cs="Arial Unicode MS" w:hint="eastAsia"/>
          <w:sz w:val="24"/>
          <w:szCs w:val="24"/>
        </w:rPr>
        <w:t>に関してクライアントが</w:t>
      </w:r>
      <w:r w:rsidR="00AD33DE" w:rsidRPr="00AD33DE">
        <w:rPr>
          <w:rFonts w:ascii="MS Gothic" w:eastAsia="MS Gothic" w:hAnsi="MS Gothic" w:cs="Times"/>
          <w:color w:val="000000"/>
          <w:sz w:val="24"/>
          <w:szCs w:val="24"/>
        </w:rPr>
        <w:t xml:space="preserve">製品類 </w:t>
      </w:r>
      <w:r w:rsidRPr="00AD33DE">
        <w:rPr>
          <w:rFonts w:ascii="MS Gothic" w:eastAsia="MS Gothic" w:hAnsi="MS Gothic" w:cs="Arial Unicode MS" w:hint="eastAsia"/>
          <w:sz w:val="24"/>
          <w:szCs w:val="24"/>
        </w:rPr>
        <w:t>、</w:t>
      </w:r>
      <w:r w:rsidR="00AD33DE" w:rsidRPr="00AD33DE">
        <w:rPr>
          <w:rFonts w:ascii="MS Gothic" w:eastAsia="MS Gothic" w:hAnsi="MS Gothic" w:cs="Times"/>
          <w:color w:val="000000"/>
          <w:sz w:val="24"/>
          <w:szCs w:val="24"/>
        </w:rPr>
        <w:t>製品の属性</w:t>
      </w:r>
      <w:r w:rsidR="00AD33DE">
        <w:rPr>
          <w:rFonts w:ascii="Times" w:hAnsi="Times" w:cs="Times"/>
          <w:color w:val="000000"/>
          <w:sz w:val="29"/>
          <w:szCs w:val="29"/>
        </w:rPr>
        <w:t xml:space="preserve"> </w:t>
      </w:r>
      <w:r>
        <w:rPr>
          <w:rFonts w:ascii="MS Gothic" w:eastAsia="MS Gothic" w:hAnsi="MS Gothic" w:cs="Arial Unicode MS" w:hint="eastAsia"/>
          <w:sz w:val="24"/>
          <w:szCs w:val="24"/>
        </w:rPr>
        <w:t>を</w:t>
      </w:r>
      <w:r w:rsidR="00AD33DE">
        <w:rPr>
          <w:rFonts w:ascii="MS Gothic" w:eastAsia="MS Gothic" w:hAnsi="MS Gothic" w:cs="Arial Unicode MS" w:hint="eastAsia"/>
          <w:sz w:val="24"/>
          <w:szCs w:val="24"/>
        </w:rPr>
        <w:t>管理する</w:t>
      </w:r>
      <w:r>
        <w:rPr>
          <w:rFonts w:ascii="MS Gothic" w:eastAsia="MS Gothic" w:hAnsi="MS Gothic" w:cs="Arial Unicode MS" w:hint="eastAsia"/>
          <w:sz w:val="24"/>
          <w:szCs w:val="24"/>
        </w:rPr>
        <w:t>作業作業である。</w:t>
      </w:r>
    </w:p>
    <w:p w14:paraId="252F4411" w14:textId="77777777" w:rsidR="00D23B31" w:rsidRDefault="00D23B31">
      <w:pPr>
        <w:pStyle w:val="Heading1"/>
      </w:pPr>
      <w:bookmarkStart w:id="12" w:name="_Toc507488298"/>
      <w:r>
        <w:rPr>
          <w:rFonts w:hint="eastAsia"/>
        </w:rPr>
        <w:lastRenderedPageBreak/>
        <w:t>システム概要</w:t>
      </w:r>
      <w:bookmarkEnd w:id="12"/>
    </w:p>
    <w:p w14:paraId="21530530" w14:textId="77777777" w:rsidR="007930F9" w:rsidRDefault="007930F9" w:rsidP="007930F9">
      <w:pPr>
        <w:rPr>
          <w:rFonts w:ascii="MS Gothic" w:eastAsia="MS Gothic" w:hAnsi="MS Gothic" w:cs="Arial Unicode MS"/>
          <w:sz w:val="24"/>
          <w:szCs w:val="24"/>
        </w:rPr>
      </w:pPr>
      <w:r w:rsidRPr="007930F9">
        <w:rPr>
          <w:rFonts w:ascii="MS Gothic" w:eastAsia="MS Gothic" w:hAnsi="MS Gothic" w:cs="Arial Unicode MS" w:hint="eastAsia"/>
          <w:sz w:val="24"/>
          <w:szCs w:val="24"/>
        </w:rPr>
        <w:t>カテゴリプロダクト</w:t>
      </w:r>
      <w:r w:rsidR="00D23B31" w:rsidRPr="007930F9">
        <w:rPr>
          <w:rFonts w:ascii="MS Gothic" w:eastAsia="MS Gothic" w:hAnsi="MS Gothic" w:cs="Arial Unicode MS" w:hint="eastAsia"/>
          <w:sz w:val="24"/>
          <w:szCs w:val="24"/>
        </w:rPr>
        <w:t>はソフトウェアにより、</w:t>
      </w:r>
      <w:r w:rsidRPr="007930F9">
        <w:rPr>
          <w:rFonts w:ascii="MS Gothic" w:eastAsia="MS Gothic" w:hAnsi="MS Gothic" w:cs="MS Mincho"/>
          <w:color w:val="000000"/>
          <w:sz w:val="24"/>
          <w:szCs w:val="24"/>
        </w:rPr>
        <w:t>ウエブアプリケーションを</w:t>
      </w:r>
      <w:r w:rsidRPr="007930F9">
        <w:rPr>
          <w:rFonts w:ascii="MS Gothic" w:eastAsia="MS Gothic" w:hAnsi="MS Gothic" w:cs="MS Mincho" w:hint="eastAsia"/>
          <w:color w:val="000000"/>
          <w:sz w:val="24"/>
          <w:szCs w:val="24"/>
        </w:rPr>
        <w:t>使って</w:t>
      </w:r>
      <w:r w:rsidRPr="007930F9">
        <w:rPr>
          <w:rFonts w:ascii="MS Gothic" w:eastAsia="MS Gothic" w:hAnsi="MS Gothic" w:cs="Arial Unicode MS" w:hint="eastAsia"/>
          <w:sz w:val="24"/>
          <w:szCs w:val="24"/>
        </w:rPr>
        <w:t>ユーザーができることは</w:t>
      </w:r>
    </w:p>
    <w:p w14:paraId="08FAC115" w14:textId="77777777" w:rsidR="006942EA" w:rsidRDefault="007930F9" w:rsidP="006942EA">
      <w:pPr>
        <w:widowControl w:val="0"/>
        <w:suppressAutoHyphens w:val="0"/>
        <w:autoSpaceDE w:val="0"/>
        <w:autoSpaceDN w:val="0"/>
        <w:adjustRightInd w:val="0"/>
        <w:spacing w:after="240" w:line="340" w:lineRule="atLeast"/>
        <w:ind w:left="993" w:hanging="273"/>
        <w:rPr>
          <w:rFonts w:ascii="MS Gothic" w:eastAsia="MS Gothic" w:hAnsi="MS Gothic" w:cs="Times"/>
          <w:color w:val="000000"/>
          <w:sz w:val="24"/>
          <w:szCs w:val="24"/>
        </w:rPr>
      </w:pPr>
      <w:r w:rsidRPr="007930F9">
        <w:rPr>
          <w:rFonts w:ascii="MS Gothic" w:eastAsia="MS Gothic" w:hAnsi="MS Gothic" w:cs="Arial Unicode MS" w:hint="eastAsia"/>
          <w:sz w:val="24"/>
          <w:szCs w:val="24"/>
          <w:lang w:val="vi-VN"/>
        </w:rPr>
        <w:t>・</w:t>
      </w:r>
      <w:r w:rsidRPr="007930F9">
        <w:rPr>
          <w:rFonts w:ascii="MS Gothic" w:eastAsia="MS Gothic" w:hAnsi="MS Gothic" w:cs="Times"/>
          <w:color w:val="000000"/>
          <w:sz w:val="24"/>
          <w:szCs w:val="24"/>
        </w:rPr>
        <w:t>全ての製品を追加、修正、削除、閲覧する。製品を作る時、属性と製品類を選ば れる。</w:t>
      </w:r>
    </w:p>
    <w:p w14:paraId="16CDF06A" w14:textId="77777777" w:rsidR="007930F9" w:rsidRPr="007930F9" w:rsidRDefault="007930F9" w:rsidP="006942EA">
      <w:pPr>
        <w:widowControl w:val="0"/>
        <w:suppressAutoHyphens w:val="0"/>
        <w:autoSpaceDE w:val="0"/>
        <w:autoSpaceDN w:val="0"/>
        <w:adjustRightInd w:val="0"/>
        <w:spacing w:after="240" w:line="340" w:lineRule="atLeast"/>
        <w:ind w:left="993" w:hanging="273"/>
        <w:rPr>
          <w:rFonts w:ascii="MS Gothic" w:eastAsia="MS Gothic" w:hAnsi="MS Gothic" w:cs="Times"/>
          <w:color w:val="000000"/>
          <w:sz w:val="24"/>
          <w:szCs w:val="24"/>
        </w:rPr>
      </w:pPr>
      <w:r w:rsidRPr="007930F9">
        <w:rPr>
          <w:rFonts w:ascii="MS Gothic" w:eastAsia="MS Gothic" w:hAnsi="MS Gothic" w:cs="Arial Unicode MS" w:hint="eastAsia"/>
          <w:sz w:val="24"/>
          <w:szCs w:val="24"/>
          <w:lang w:val="vi-VN"/>
        </w:rPr>
        <w:t>・</w:t>
      </w:r>
      <w:r w:rsidRPr="007930F9">
        <w:rPr>
          <w:rFonts w:ascii="MS Gothic" w:eastAsia="MS Gothic" w:hAnsi="MS Gothic" w:cs="Times"/>
          <w:color w:val="000000"/>
          <w:sz w:val="24"/>
          <w:szCs w:val="24"/>
        </w:rPr>
        <w:t xml:space="preserve">製品類を追加、修正、削除、閲覧する 。 </w:t>
      </w:r>
    </w:p>
    <w:p w14:paraId="758CC54E" w14:textId="77777777" w:rsidR="007930F9" w:rsidRPr="007930F9" w:rsidRDefault="007930F9" w:rsidP="007930F9">
      <w:pPr>
        <w:widowControl w:val="0"/>
        <w:suppressAutoHyphens w:val="0"/>
        <w:autoSpaceDE w:val="0"/>
        <w:autoSpaceDN w:val="0"/>
        <w:adjustRightInd w:val="0"/>
        <w:spacing w:after="240" w:line="340" w:lineRule="atLeast"/>
        <w:ind w:firstLine="720"/>
        <w:rPr>
          <w:rFonts w:ascii="MS Gothic" w:eastAsia="MS Gothic" w:hAnsi="MS Gothic" w:cs="Times"/>
          <w:color w:val="000000"/>
          <w:sz w:val="24"/>
          <w:szCs w:val="24"/>
        </w:rPr>
      </w:pPr>
      <w:r w:rsidRPr="007930F9">
        <w:rPr>
          <w:rFonts w:ascii="MS Gothic" w:eastAsia="MS Gothic" w:hAnsi="MS Gothic" w:cs="Arial Unicode MS" w:hint="eastAsia"/>
          <w:sz w:val="24"/>
          <w:szCs w:val="24"/>
          <w:lang w:val="vi-VN"/>
        </w:rPr>
        <w:t>・</w:t>
      </w:r>
      <w:r w:rsidRPr="007930F9">
        <w:rPr>
          <w:rFonts w:ascii="MS Gothic" w:eastAsia="MS Gothic" w:hAnsi="MS Gothic" w:cs="Times"/>
          <w:color w:val="000000"/>
          <w:sz w:val="24"/>
          <w:szCs w:val="24"/>
        </w:rPr>
        <w:t xml:space="preserve">製品の属性を追加し、修正し、削除する 。 </w:t>
      </w:r>
    </w:p>
    <w:p w14:paraId="347A4762" w14:textId="77777777" w:rsidR="007930F9" w:rsidRPr="007930F9" w:rsidRDefault="007930F9" w:rsidP="007930F9">
      <w:pPr>
        <w:rPr>
          <w:rFonts w:ascii="MS Gothic" w:eastAsia="MS Gothic" w:hAnsi="MS Gothic" w:cs="Arial Unicode MS"/>
          <w:sz w:val="24"/>
          <w:szCs w:val="24"/>
          <w:lang w:val="vi-VN"/>
        </w:rPr>
      </w:pPr>
    </w:p>
    <w:p w14:paraId="521152CB" w14:textId="77777777" w:rsidR="00D23B31" w:rsidRDefault="00D23B31">
      <w:pPr>
        <w:pStyle w:val="Heading1"/>
      </w:pPr>
      <w:bookmarkStart w:id="13" w:name="_Toc507488299"/>
      <w:r>
        <w:rPr>
          <w:rFonts w:hint="eastAsia"/>
        </w:rPr>
        <w:lastRenderedPageBreak/>
        <w:t>デザイン概要</w:t>
      </w:r>
      <w:bookmarkEnd w:id="13"/>
    </w:p>
    <w:p w14:paraId="7DA20790" w14:textId="77777777" w:rsidR="00D23B31" w:rsidRDefault="00D23B31">
      <w:pPr>
        <w:pStyle w:val="Heading2"/>
      </w:pPr>
      <w:bookmarkStart w:id="14" w:name="_Toc507488300"/>
      <w:r>
        <w:rPr>
          <w:rFonts w:hint="eastAsia"/>
        </w:rPr>
        <w:t>システムの構成</w:t>
      </w:r>
      <w:bookmarkEnd w:id="14"/>
    </w:p>
    <w:p w14:paraId="4C092D00" w14:textId="77777777" w:rsidR="00D23B31" w:rsidRDefault="00D23B31">
      <w:r>
        <w:rPr>
          <w:rFonts w:ascii="MS Gothic" w:eastAsia="MS Gothic" w:hAnsi="MS Gothic" w:cs="Arial Unicode MS" w:hint="eastAsia"/>
          <w:sz w:val="24"/>
          <w:szCs w:val="24"/>
        </w:rPr>
        <w:t>１図はアーキテクチャのHighレベルを表示する。このシステムは別の構成から作れる。</w:t>
      </w:r>
    </w:p>
    <w:p w14:paraId="1710456D" w14:textId="77777777" w:rsidR="00D23B31" w:rsidRDefault="00D23B31">
      <w:r>
        <w:rPr>
          <w:rFonts w:ascii="MS Gothic" w:eastAsia="MS Gothic" w:hAnsi="MS Gothic" w:cs="Arial Unicode MS" w:hint="eastAsia"/>
          <w:sz w:val="24"/>
          <w:szCs w:val="24"/>
        </w:rPr>
        <w:t>View:インタフェースを表示するように、全てのJSP、CSS、JSファイルとイメージを含む</w:t>
      </w:r>
    </w:p>
    <w:p w14:paraId="664413B4" w14:textId="77777777" w:rsidR="00D23B31" w:rsidRDefault="00D23B31">
      <w:r>
        <w:rPr>
          <w:rFonts w:ascii="MS Gothic" w:eastAsia="MS Gothic" w:hAnsi="MS Gothic" w:cs="Arial Unicode MS" w:hint="eastAsia"/>
          <w:sz w:val="24"/>
          <w:szCs w:val="24"/>
        </w:rPr>
        <w:t>コントローラ：ユーザーから要求処理する。</w:t>
      </w:r>
    </w:p>
    <w:p w14:paraId="5CB4C791" w14:textId="77777777" w:rsidR="00D23B31" w:rsidRDefault="00D23B31">
      <w:r>
        <w:rPr>
          <w:rFonts w:ascii="MS Gothic" w:eastAsia="MS Gothic" w:hAnsi="MS Gothic" w:cs="Arial Unicode MS" w:hint="eastAsia"/>
          <w:sz w:val="24"/>
          <w:szCs w:val="24"/>
        </w:rPr>
        <w:t>モデル：各クラスはユーザー、ワックとセッションをオルグする事が必要です。</w:t>
      </w:r>
    </w:p>
    <w:p w14:paraId="1E58E416" w14:textId="77777777" w:rsidR="00D23B31" w:rsidRDefault="00D23B31">
      <w:pPr>
        <w:rPr>
          <w:rFonts w:ascii="MS Gothic" w:eastAsia="MS Gothic" w:hAnsi="MS Gothic" w:cs="Arial Unicode MS"/>
          <w:sz w:val="24"/>
          <w:szCs w:val="24"/>
        </w:rPr>
      </w:pPr>
    </w:p>
    <w:p w14:paraId="5332F4BC" w14:textId="35796936" w:rsidR="00D23B31" w:rsidRDefault="00D23B31">
      <w:r>
        <w:rPr>
          <w:rFonts w:ascii="MS Gothic" w:eastAsia="MS Gothic" w:hAnsi="MS Gothic" w:cs="Arial Unicode MS" w:hint="eastAsia"/>
          <w:sz w:val="24"/>
          <w:szCs w:val="24"/>
        </w:rPr>
        <w:t>サービス：</w:t>
      </w:r>
      <w:r w:rsidR="003765BD" w:rsidRPr="007930F9">
        <w:rPr>
          <w:rFonts w:ascii="MS Gothic" w:eastAsia="MS Gothic" w:hAnsi="MS Gothic" w:cs="Arial Unicode MS" w:hint="eastAsia"/>
          <w:sz w:val="24"/>
          <w:szCs w:val="24"/>
        </w:rPr>
        <w:t>プロダクト</w:t>
      </w:r>
      <w:r>
        <w:rPr>
          <w:rFonts w:ascii="MS Gothic" w:eastAsia="MS Gothic" w:hAnsi="MS Gothic" w:cs="Arial Unicode MS" w:hint="eastAsia"/>
          <w:sz w:val="24"/>
          <w:szCs w:val="24"/>
        </w:rPr>
        <w:t>関する論理の各</w:t>
      </w:r>
      <w:r w:rsidR="00E90CC0" w:rsidRPr="00E90CC0">
        <w:rPr>
          <w:rFonts w:ascii="MS Gothic" w:eastAsia="MS Gothic" w:hAnsi="MS Gothic" w:hint="eastAsia"/>
          <w:sz w:val="24"/>
          <w:szCs w:val="24"/>
        </w:rPr>
        <w:t>クラス</w:t>
      </w:r>
      <w:r>
        <w:rPr>
          <w:rFonts w:ascii="MS Gothic" w:eastAsia="MS Gothic" w:hAnsi="MS Gothic" w:cs="Arial Unicode MS" w:hint="eastAsia"/>
          <w:sz w:val="24"/>
          <w:szCs w:val="24"/>
        </w:rPr>
        <w:t>グルップ</w:t>
      </w:r>
    </w:p>
    <w:p w14:paraId="64E3BAD8" w14:textId="77777777" w:rsidR="00D23B31" w:rsidRDefault="00D23B31">
      <w:r>
        <w:rPr>
          <w:rFonts w:ascii="MS Gothic" w:eastAsia="MS Gothic" w:hAnsi="MS Gothic" w:cs="Arial Unicode MS" w:hint="eastAsia"/>
          <w:sz w:val="24"/>
          <w:szCs w:val="24"/>
        </w:rPr>
        <w:t>DAO(Data Access Object）ダーターとお互いに作用する一層</w:t>
      </w:r>
    </w:p>
    <w:p w14:paraId="0F83D58D" w14:textId="77777777" w:rsidR="00D23B31" w:rsidRDefault="0007387A">
      <w:pPr>
        <w:keepNext/>
        <w:jc w:val="center"/>
      </w:pPr>
      <w:r>
        <w:rPr>
          <w:noProof/>
        </w:rPr>
        <w:drawing>
          <wp:inline distT="0" distB="0" distL="0" distR="0" wp14:anchorId="33AB43D1" wp14:editId="4C558144">
            <wp:extent cx="5731510" cy="500951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SystemArchite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36F9" w14:textId="77777777" w:rsidR="00D23B31" w:rsidRDefault="00D23B31">
      <w:pPr>
        <w:pStyle w:val="Caption"/>
        <w:jc w:val="center"/>
      </w:pPr>
      <w:r>
        <w:rPr>
          <w:rFonts w:eastAsia="MS Gothic" w:cs="Arial Unicode MS"/>
          <w:b w:val="0"/>
          <w:sz w:val="24"/>
          <w:szCs w:val="24"/>
        </w:rPr>
        <w:fldChar w:fldCharType="begin"/>
      </w:r>
      <w:r>
        <w:rPr>
          <w:rFonts w:eastAsia="MS Gothic" w:cs="Arial Unicode MS"/>
          <w:b w:val="0"/>
          <w:sz w:val="24"/>
          <w:szCs w:val="24"/>
        </w:rPr>
        <w:instrText xml:space="preserve"> SEQ "Figure" \* ARABIC </w:instrText>
      </w:r>
      <w:r>
        <w:rPr>
          <w:rFonts w:eastAsia="MS Gothic" w:cs="Arial Unicode MS"/>
          <w:b w:val="0"/>
          <w:sz w:val="24"/>
          <w:szCs w:val="24"/>
        </w:rPr>
        <w:fldChar w:fldCharType="separate"/>
      </w:r>
      <w:bookmarkStart w:id="15" w:name="_Toc507488310"/>
      <w:r>
        <w:rPr>
          <w:rFonts w:eastAsia="MS Gothic" w:cs="Arial Unicode MS"/>
          <w:b w:val="0"/>
          <w:sz w:val="24"/>
          <w:szCs w:val="24"/>
        </w:rPr>
        <w:t>1</w:t>
      </w:r>
      <w:r>
        <w:rPr>
          <w:rFonts w:eastAsia="MS Gothic" w:cs="Arial Unicode MS"/>
          <w:b w:val="0"/>
          <w:sz w:val="24"/>
          <w:szCs w:val="24"/>
        </w:rPr>
        <w:fldChar w:fldCharType="end"/>
      </w:r>
      <w:r>
        <w:rPr>
          <w:rFonts w:hint="eastAsia"/>
          <w:b w:val="0"/>
        </w:rPr>
        <w:t xml:space="preserve"> </w:t>
      </w:r>
      <w:r>
        <w:rPr>
          <w:rFonts w:ascii="MS Gothic" w:eastAsia="MS Gothic" w:hAnsi="MS Gothic" w:cs="Arial Unicode MS" w:hint="eastAsia"/>
          <w:b w:val="0"/>
          <w:sz w:val="24"/>
          <w:szCs w:val="24"/>
        </w:rPr>
        <w:t>図:</w:t>
      </w:r>
      <w:r w:rsidR="00720648">
        <w:rPr>
          <w:rFonts w:ascii="MS Gothic" w:eastAsia="MS Gothic" w:hAnsi="MS Gothic" w:cs="Arial Unicode MS"/>
          <w:b w:val="0"/>
          <w:sz w:val="24"/>
          <w:szCs w:val="24"/>
        </w:rPr>
        <w:t>カテゴリプロダクト</w:t>
      </w:r>
      <w:r>
        <w:rPr>
          <w:rFonts w:ascii="MS Gothic" w:eastAsia="MS Gothic" w:hAnsi="MS Gothic" w:cs="Arial Unicode MS" w:hint="eastAsia"/>
          <w:b w:val="0"/>
          <w:sz w:val="24"/>
          <w:szCs w:val="24"/>
        </w:rPr>
        <w:t>の構成</w:t>
      </w:r>
      <w:bookmarkEnd w:id="15"/>
    </w:p>
    <w:p w14:paraId="69DDC380" w14:textId="3C139AA1" w:rsidR="00D23B31" w:rsidRDefault="00D23B31">
      <w:pPr>
        <w:pStyle w:val="Heading2"/>
      </w:pPr>
      <w:bookmarkStart w:id="16" w:name="_Toc507488301"/>
      <w:r>
        <w:rPr>
          <w:rFonts w:hint="eastAsia"/>
        </w:rPr>
        <w:lastRenderedPageBreak/>
        <w:t>ケースグラフ用</w:t>
      </w:r>
      <w:r>
        <w:rPr>
          <w:rFonts w:hint="eastAsia"/>
        </w:rPr>
        <w:t xml:space="preserve"> </w:t>
      </w:r>
      <w:r>
        <w:rPr>
          <w:rFonts w:hint="eastAsia"/>
        </w:rPr>
        <w:t>ユーザー</w:t>
      </w:r>
      <w:bookmarkEnd w:id="16"/>
    </w:p>
    <w:p w14:paraId="7BA1E58E" w14:textId="63907991" w:rsidR="00D23B31" w:rsidRDefault="00E664A7">
      <w:pPr>
        <w:pStyle w:val="Heading3"/>
      </w:pPr>
      <w:r w:rsidRPr="00E664A7">
        <w:rPr>
          <w:rFonts w:hint="eastAsia"/>
        </w:rPr>
        <w:t>カテゴリ</w:t>
      </w:r>
    </w:p>
    <w:p w14:paraId="3C08248F" w14:textId="0E188672" w:rsidR="00E664A7" w:rsidRPr="00E664A7" w:rsidRDefault="00E664A7" w:rsidP="00E664A7">
      <w:pPr>
        <w:pStyle w:val="Heading4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5DEA82CD" wp14:editId="6EFADE82">
            <wp:extent cx="5731510" cy="287147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UC_User_Categor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738C" w14:textId="0037FCD6" w:rsidR="00D23B31" w:rsidRDefault="00D23B31">
      <w:pPr>
        <w:keepNext/>
        <w:jc w:val="center"/>
      </w:pPr>
    </w:p>
    <w:p w14:paraId="7F8D782E" w14:textId="200FD29A" w:rsidR="00D23B31" w:rsidRDefault="00D23B31">
      <w:pPr>
        <w:pStyle w:val="Caption"/>
        <w:jc w:val="center"/>
      </w:pPr>
      <w:r>
        <w:rPr>
          <w:rFonts w:eastAsia="MS Gothic" w:cs="Arial Unicode MS"/>
          <w:b w:val="0"/>
          <w:sz w:val="24"/>
          <w:szCs w:val="24"/>
        </w:rPr>
        <w:fldChar w:fldCharType="begin"/>
      </w:r>
      <w:r>
        <w:rPr>
          <w:rFonts w:eastAsia="MS Gothic" w:cs="Arial Unicode MS"/>
          <w:b w:val="0"/>
          <w:sz w:val="24"/>
          <w:szCs w:val="24"/>
        </w:rPr>
        <w:instrText xml:space="preserve"> SEQ "Figure" \* ARABIC </w:instrText>
      </w:r>
      <w:r>
        <w:rPr>
          <w:rFonts w:eastAsia="MS Gothic" w:cs="Arial Unicode MS"/>
          <w:b w:val="0"/>
          <w:sz w:val="24"/>
          <w:szCs w:val="24"/>
        </w:rPr>
        <w:fldChar w:fldCharType="separate"/>
      </w:r>
      <w:bookmarkStart w:id="17" w:name="_Toc507488311"/>
      <w:r>
        <w:rPr>
          <w:rFonts w:eastAsia="MS Gothic" w:cs="Arial Unicode MS"/>
          <w:b w:val="0"/>
          <w:sz w:val="24"/>
          <w:szCs w:val="24"/>
        </w:rPr>
        <w:t>2</w:t>
      </w:r>
      <w:r>
        <w:rPr>
          <w:rFonts w:eastAsia="MS Gothic" w:cs="Arial Unicode MS"/>
          <w:b w:val="0"/>
          <w:sz w:val="24"/>
          <w:szCs w:val="24"/>
        </w:rPr>
        <w:fldChar w:fldCharType="end"/>
      </w:r>
      <w:r>
        <w:rPr>
          <w:rFonts w:ascii="MS Gothic" w:eastAsia="MS Gothic" w:hAnsi="MS Gothic" w:cs="Arial Unicode MS" w:hint="eastAsia"/>
          <w:b w:val="0"/>
          <w:sz w:val="24"/>
          <w:szCs w:val="24"/>
        </w:rPr>
        <w:t>図:</w:t>
      </w:r>
      <w:r w:rsidR="00E664A7">
        <w:rPr>
          <w:rFonts w:ascii="MS Gothic" w:eastAsia="MS Gothic" w:hAnsi="MS Gothic" w:cs="Arial Unicode MS" w:hint="eastAsia"/>
          <w:b w:val="0"/>
          <w:sz w:val="24"/>
          <w:szCs w:val="24"/>
        </w:rPr>
        <w:t xml:space="preserve"> </w:t>
      </w:r>
      <w:r>
        <w:rPr>
          <w:rFonts w:ascii="MS Gothic" w:eastAsia="MS Gothic" w:hAnsi="MS Gothic" w:cs="Arial Unicode MS" w:hint="eastAsia"/>
          <w:b w:val="0"/>
          <w:sz w:val="24"/>
          <w:szCs w:val="24"/>
        </w:rPr>
        <w:t>ユーザーケース用</w:t>
      </w:r>
      <w:r w:rsidR="00E664A7">
        <w:rPr>
          <w:rFonts w:ascii="MS Gothic" w:eastAsia="MS Gothic" w:hAnsi="MS Gothic" w:cs="Arial Unicode MS"/>
          <w:b w:val="0"/>
          <w:sz w:val="24"/>
          <w:szCs w:val="24"/>
        </w:rPr>
        <w:t>:</w:t>
      </w:r>
      <w:r w:rsidR="00E664A7" w:rsidRPr="00E664A7">
        <w:rPr>
          <w:rFonts w:ascii="MS Gothic" w:eastAsia="MS Gothic" w:hAnsi="MS Gothic" w:hint="eastAsia"/>
          <w:sz w:val="24"/>
          <w:szCs w:val="24"/>
        </w:rPr>
        <w:t xml:space="preserve"> カテゴリ</w:t>
      </w:r>
      <w:bookmarkEnd w:id="17"/>
    </w:p>
    <w:p w14:paraId="714870FF" w14:textId="77777777" w:rsidR="00D23B31" w:rsidRDefault="00D23B31">
      <w:pPr>
        <w:rPr>
          <w:rFonts w:ascii="MS Gothic" w:eastAsia="MS Gothic" w:hAnsi="MS Gothic" w:cs="Arial Unicode MS"/>
          <w:b/>
          <w:sz w:val="24"/>
          <w:szCs w:val="24"/>
        </w:rPr>
      </w:pPr>
    </w:p>
    <w:p w14:paraId="0323E33F" w14:textId="38467DC7" w:rsidR="00D23B31" w:rsidRDefault="00E664A7">
      <w:pPr>
        <w:pStyle w:val="Heading3"/>
      </w:pPr>
      <w:r w:rsidRPr="00E664A7">
        <w:rPr>
          <w:rFonts w:hint="eastAsia"/>
        </w:rPr>
        <w:t>プロダクト</w:t>
      </w:r>
    </w:p>
    <w:p w14:paraId="208E3A25" w14:textId="7F259AA6" w:rsidR="00E664A7" w:rsidRPr="00E664A7" w:rsidRDefault="00E664A7" w:rsidP="00E664A7">
      <w:pPr>
        <w:pStyle w:val="Heading4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0AAC8B1" wp14:editId="236E437F">
            <wp:extent cx="5731510" cy="188404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UC_User_Produc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9E10" w14:textId="035409BF" w:rsidR="00D23B31" w:rsidRDefault="00D23B31">
      <w:pPr>
        <w:keepNext/>
        <w:jc w:val="center"/>
      </w:pPr>
    </w:p>
    <w:p w14:paraId="0EA98BCF" w14:textId="4FFC63D1" w:rsidR="00D23B31" w:rsidRDefault="00D23B31">
      <w:pPr>
        <w:pStyle w:val="Caption"/>
        <w:jc w:val="center"/>
      </w:pPr>
      <w:r>
        <w:rPr>
          <w:rFonts w:eastAsia="MS Gothic" w:cs="Arial Unicode MS"/>
          <w:b w:val="0"/>
          <w:sz w:val="24"/>
          <w:szCs w:val="24"/>
        </w:rPr>
        <w:fldChar w:fldCharType="begin"/>
      </w:r>
      <w:r>
        <w:rPr>
          <w:rFonts w:eastAsia="MS Gothic" w:cs="Arial Unicode MS"/>
          <w:b w:val="0"/>
          <w:sz w:val="24"/>
          <w:szCs w:val="24"/>
        </w:rPr>
        <w:instrText xml:space="preserve"> SEQ "Figure" \* ARABIC </w:instrText>
      </w:r>
      <w:r>
        <w:rPr>
          <w:rFonts w:eastAsia="MS Gothic" w:cs="Arial Unicode MS"/>
          <w:b w:val="0"/>
          <w:sz w:val="24"/>
          <w:szCs w:val="24"/>
        </w:rPr>
        <w:fldChar w:fldCharType="separate"/>
      </w:r>
      <w:bookmarkStart w:id="18" w:name="_Toc507488312"/>
      <w:r>
        <w:rPr>
          <w:rFonts w:eastAsia="MS Gothic" w:cs="Arial Unicode MS"/>
          <w:b w:val="0"/>
          <w:sz w:val="24"/>
          <w:szCs w:val="24"/>
        </w:rPr>
        <w:t>3</w:t>
      </w:r>
      <w:r>
        <w:rPr>
          <w:rFonts w:eastAsia="MS Gothic" w:cs="Arial Unicode MS"/>
          <w:b w:val="0"/>
          <w:sz w:val="24"/>
          <w:szCs w:val="24"/>
        </w:rPr>
        <w:fldChar w:fldCharType="end"/>
      </w:r>
      <w:r>
        <w:rPr>
          <w:rFonts w:ascii="MS Gothic" w:eastAsia="MS Gothic" w:hAnsi="MS Gothic" w:cs="Arial Unicode MS" w:hint="eastAsia"/>
          <w:b w:val="0"/>
          <w:sz w:val="24"/>
          <w:szCs w:val="24"/>
        </w:rPr>
        <w:t>図:</w:t>
      </w:r>
      <w:r w:rsidR="00E664A7">
        <w:rPr>
          <w:rFonts w:ascii="MS Gothic" w:eastAsia="MS Gothic" w:hAnsi="MS Gothic" w:cs="Arial Unicode MS" w:hint="eastAsia"/>
          <w:b w:val="0"/>
          <w:sz w:val="24"/>
          <w:szCs w:val="24"/>
        </w:rPr>
        <w:t xml:space="preserve"> </w:t>
      </w:r>
      <w:r>
        <w:rPr>
          <w:rFonts w:ascii="MS Gothic" w:eastAsia="MS Gothic" w:hAnsi="MS Gothic" w:cs="Arial Unicode MS" w:hint="eastAsia"/>
          <w:b w:val="0"/>
          <w:sz w:val="24"/>
          <w:szCs w:val="24"/>
        </w:rPr>
        <w:t>ユーザーケース用</w:t>
      </w:r>
      <w:r w:rsidR="00E664A7">
        <w:rPr>
          <w:rFonts w:ascii="MS Gothic" w:eastAsia="MS Gothic" w:hAnsi="MS Gothic" w:cs="Arial Unicode MS"/>
          <w:b w:val="0"/>
          <w:sz w:val="24"/>
          <w:szCs w:val="24"/>
        </w:rPr>
        <w:t xml:space="preserve">: </w:t>
      </w:r>
      <w:r w:rsidR="00E664A7" w:rsidRPr="00E664A7">
        <w:rPr>
          <w:rFonts w:ascii="MS Gothic" w:eastAsia="MS Gothic" w:hAnsi="MS Gothic" w:cs="Arial Unicode MS" w:hint="eastAsia"/>
          <w:b w:val="0"/>
          <w:sz w:val="24"/>
          <w:szCs w:val="24"/>
        </w:rPr>
        <w:t>プロダクト</w:t>
      </w:r>
      <w:bookmarkEnd w:id="18"/>
    </w:p>
    <w:p w14:paraId="19652CF7" w14:textId="5420ABDF" w:rsidR="00D23B31" w:rsidRDefault="00E664A7">
      <w:pPr>
        <w:pStyle w:val="Heading3"/>
      </w:pPr>
      <w:r w:rsidRPr="00E664A7">
        <w:rPr>
          <w:rFonts w:hint="eastAsia"/>
        </w:rPr>
        <w:lastRenderedPageBreak/>
        <w:t>アトリビュート</w:t>
      </w:r>
    </w:p>
    <w:p w14:paraId="09C5C516" w14:textId="7A58B390" w:rsidR="00E664A7" w:rsidRPr="00E664A7" w:rsidRDefault="00E664A7" w:rsidP="00E664A7">
      <w:pPr>
        <w:pStyle w:val="Heading4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37ED98E5" wp14:editId="2664D468">
            <wp:extent cx="4724400" cy="3035300"/>
            <wp:effectExtent l="0" t="0" r="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UC_User_Attribu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AC03" w14:textId="5820129C" w:rsidR="00D23B31" w:rsidRDefault="00D23B31">
      <w:pPr>
        <w:keepNext/>
        <w:jc w:val="center"/>
      </w:pPr>
    </w:p>
    <w:p w14:paraId="492A8998" w14:textId="09065005" w:rsidR="00D23B31" w:rsidRPr="00E664A7" w:rsidRDefault="00D23B31" w:rsidP="00E664A7">
      <w:pPr>
        <w:pStyle w:val="Caption"/>
        <w:jc w:val="center"/>
      </w:pPr>
      <w:r>
        <w:rPr>
          <w:rFonts w:eastAsia="MS Gothic" w:cs="Arial Unicode MS"/>
          <w:b w:val="0"/>
          <w:sz w:val="24"/>
          <w:szCs w:val="24"/>
        </w:rPr>
        <w:fldChar w:fldCharType="begin"/>
      </w:r>
      <w:r>
        <w:rPr>
          <w:rFonts w:eastAsia="MS Gothic" w:cs="Arial Unicode MS"/>
          <w:b w:val="0"/>
          <w:sz w:val="24"/>
          <w:szCs w:val="24"/>
        </w:rPr>
        <w:instrText xml:space="preserve"> SEQ "Figure" \* ARABIC </w:instrText>
      </w:r>
      <w:r>
        <w:rPr>
          <w:rFonts w:eastAsia="MS Gothic" w:cs="Arial Unicode MS"/>
          <w:b w:val="0"/>
          <w:sz w:val="24"/>
          <w:szCs w:val="24"/>
        </w:rPr>
        <w:fldChar w:fldCharType="separate"/>
      </w:r>
      <w:bookmarkStart w:id="19" w:name="_Toc507488313"/>
      <w:r>
        <w:rPr>
          <w:rFonts w:eastAsia="MS Gothic" w:cs="Arial Unicode MS"/>
          <w:b w:val="0"/>
          <w:sz w:val="24"/>
          <w:szCs w:val="24"/>
        </w:rPr>
        <w:t>4</w:t>
      </w:r>
      <w:r>
        <w:rPr>
          <w:rFonts w:eastAsia="MS Gothic" w:cs="Arial Unicode MS"/>
          <w:b w:val="0"/>
          <w:sz w:val="24"/>
          <w:szCs w:val="24"/>
        </w:rPr>
        <w:fldChar w:fldCharType="end"/>
      </w:r>
      <w:r>
        <w:rPr>
          <w:rFonts w:ascii="MS Gothic" w:eastAsia="MS Gothic" w:hAnsi="MS Gothic" w:cs="Arial Unicode MS" w:hint="eastAsia"/>
          <w:b w:val="0"/>
          <w:sz w:val="24"/>
          <w:szCs w:val="24"/>
        </w:rPr>
        <w:t>図:</w:t>
      </w:r>
      <w:r w:rsidR="00E664A7">
        <w:rPr>
          <w:rFonts w:ascii="MS Gothic" w:eastAsia="MS Gothic" w:hAnsi="MS Gothic" w:cs="Arial Unicode MS" w:hint="eastAsia"/>
          <w:b w:val="0"/>
          <w:sz w:val="24"/>
          <w:szCs w:val="24"/>
        </w:rPr>
        <w:t xml:space="preserve"> </w:t>
      </w:r>
      <w:r>
        <w:rPr>
          <w:rFonts w:ascii="MS Gothic" w:eastAsia="MS Gothic" w:hAnsi="MS Gothic" w:cs="Arial Unicode MS" w:hint="eastAsia"/>
          <w:b w:val="0"/>
          <w:sz w:val="24"/>
          <w:szCs w:val="24"/>
        </w:rPr>
        <w:t>ユーザーケース用</w:t>
      </w:r>
      <w:r w:rsidR="00E664A7">
        <w:rPr>
          <w:rFonts w:ascii="MS Gothic" w:eastAsia="MS Gothic" w:hAnsi="MS Gothic" w:cs="Arial Unicode MS"/>
          <w:b w:val="0"/>
          <w:sz w:val="24"/>
          <w:szCs w:val="24"/>
        </w:rPr>
        <w:t xml:space="preserve">: </w:t>
      </w:r>
      <w:r w:rsidR="00E664A7" w:rsidRPr="00E664A7">
        <w:rPr>
          <w:rFonts w:ascii="MS Gothic" w:eastAsia="MS Gothic" w:hAnsi="MS Gothic" w:cs="Arial Unicode MS" w:hint="eastAsia"/>
          <w:b w:val="0"/>
          <w:sz w:val="24"/>
          <w:szCs w:val="24"/>
        </w:rPr>
        <w:t>アトリビュート</w:t>
      </w:r>
      <w:bookmarkEnd w:id="19"/>
    </w:p>
    <w:p w14:paraId="7FED6335" w14:textId="77777777" w:rsidR="00D23B31" w:rsidRDefault="00D23B31">
      <w:pPr>
        <w:pStyle w:val="Heading2"/>
      </w:pPr>
      <w:bookmarkStart w:id="20" w:name="_Toc507488302"/>
      <w:r>
        <w:rPr>
          <w:rFonts w:hint="eastAsia"/>
        </w:rPr>
        <w:t>クラス図</w:t>
      </w:r>
      <w:bookmarkEnd w:id="20"/>
    </w:p>
    <w:p w14:paraId="5103E409" w14:textId="77777777" w:rsidR="00D23B31" w:rsidRDefault="00720648">
      <w:pPr>
        <w:pStyle w:val="Heading3"/>
      </w:pPr>
      <w:r>
        <w:t>カテゴリプロダクト</w:t>
      </w:r>
      <w:r w:rsidR="00D23B31">
        <w:rPr>
          <w:rFonts w:hint="eastAsia"/>
        </w:rPr>
        <w:t>システムのすべてのクラスの概要</w:t>
      </w:r>
    </w:p>
    <w:p w14:paraId="1D5009CF" w14:textId="64944B5C" w:rsidR="00D23B31" w:rsidRDefault="00D076C3">
      <w:pPr>
        <w:rPr>
          <w:rFonts w:ascii="MS Gothic" w:eastAsia="MS Gothic" w:hAnsi="MS Gothic" w:cs="Arial Unicode MS"/>
          <w:sz w:val="24"/>
          <w:szCs w:val="24"/>
        </w:rPr>
      </w:pPr>
      <w:bookmarkStart w:id="21" w:name="_GoBack"/>
      <w:r>
        <w:rPr>
          <w:rFonts w:ascii="MS Gothic" w:eastAsia="MS Gothic" w:hAnsi="MS Gothic" w:cs="Arial Unicode MS" w:hint="eastAsia"/>
          <w:sz w:val="24"/>
          <w:szCs w:val="24"/>
        </w:rPr>
        <w:t>５</w:t>
      </w:r>
      <w:r w:rsidR="00D23B31">
        <w:rPr>
          <w:rFonts w:ascii="MS Gothic" w:eastAsia="MS Gothic" w:hAnsi="MS Gothic" w:cs="Arial Unicode MS" w:hint="eastAsia"/>
          <w:sz w:val="24"/>
          <w:szCs w:val="24"/>
        </w:rPr>
        <w:t>図はシステムでの全てのクラスの概要を表示する。</w:t>
      </w:r>
    </w:p>
    <w:bookmarkEnd w:id="21"/>
    <w:p w14:paraId="22950A31" w14:textId="655F6093" w:rsidR="00D23B31" w:rsidRDefault="00D076C3" w:rsidP="00D076C3">
      <w:pPr>
        <w:jc w:val="center"/>
      </w:pPr>
      <w:r>
        <w:rPr>
          <w:noProof/>
        </w:rPr>
        <w:lastRenderedPageBreak/>
        <w:drawing>
          <wp:inline distT="0" distB="0" distL="0" distR="0" wp14:anchorId="53C5C300" wp14:editId="4C72A637">
            <wp:extent cx="5731510" cy="5280660"/>
            <wp:effectExtent l="0" t="0" r="889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CD_Syste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C63B" w14:textId="77777777" w:rsidR="00E664A7" w:rsidRDefault="00E664A7" w:rsidP="00E664A7">
      <w:pPr>
        <w:pStyle w:val="Caption"/>
        <w:jc w:val="center"/>
        <w:rPr>
          <w:rFonts w:ascii="MS Gothic" w:eastAsia="MS Gothic" w:hAnsi="MS Gothic" w:cs="Arial Unicode MS"/>
          <w:b w:val="0"/>
          <w:sz w:val="24"/>
          <w:szCs w:val="24"/>
        </w:rPr>
      </w:pPr>
      <w:r>
        <w:rPr>
          <w:rFonts w:eastAsia="MS Gothic" w:cs="Arial Unicode MS"/>
          <w:b w:val="0"/>
          <w:sz w:val="24"/>
          <w:szCs w:val="24"/>
        </w:rPr>
        <w:fldChar w:fldCharType="begin"/>
      </w:r>
      <w:r>
        <w:rPr>
          <w:rFonts w:eastAsia="MS Gothic" w:cs="Arial Unicode MS"/>
          <w:b w:val="0"/>
          <w:sz w:val="24"/>
          <w:szCs w:val="24"/>
        </w:rPr>
        <w:instrText xml:space="preserve"> SEQ "Figure" \* ARABIC </w:instrText>
      </w:r>
      <w:r>
        <w:rPr>
          <w:rFonts w:eastAsia="MS Gothic" w:cs="Arial Unicode MS"/>
          <w:b w:val="0"/>
          <w:sz w:val="24"/>
          <w:szCs w:val="24"/>
        </w:rPr>
        <w:fldChar w:fldCharType="separate"/>
      </w:r>
      <w:bookmarkStart w:id="22" w:name="_Toc507488314"/>
      <w:r>
        <w:rPr>
          <w:rFonts w:eastAsia="MS Gothic" w:cs="Arial Unicode MS"/>
          <w:b w:val="0"/>
          <w:noProof/>
          <w:sz w:val="24"/>
          <w:szCs w:val="24"/>
        </w:rPr>
        <w:t>5</w:t>
      </w:r>
      <w:r>
        <w:rPr>
          <w:rFonts w:eastAsia="MS Gothic" w:cs="Arial Unicode MS"/>
          <w:b w:val="0"/>
          <w:sz w:val="24"/>
          <w:szCs w:val="24"/>
        </w:rPr>
        <w:fldChar w:fldCharType="end"/>
      </w:r>
      <w:r>
        <w:rPr>
          <w:rFonts w:ascii="MS Gothic" w:eastAsia="MS Gothic" w:hAnsi="MS Gothic" w:cs="Arial Unicode MS" w:hint="eastAsia"/>
          <w:b w:val="0"/>
          <w:sz w:val="24"/>
          <w:szCs w:val="24"/>
        </w:rPr>
        <w:t>図:全てのクラスの概要</w:t>
      </w:r>
      <w:bookmarkEnd w:id="22"/>
    </w:p>
    <w:p w14:paraId="107D014E" w14:textId="77777777" w:rsidR="00E664A7" w:rsidRPr="00E664A7" w:rsidRDefault="00E664A7" w:rsidP="00E664A7"/>
    <w:p w14:paraId="111A8673" w14:textId="77777777" w:rsidR="00D23B31" w:rsidRDefault="00D23B31">
      <w:pPr>
        <w:rPr>
          <w:rFonts w:ascii="MS Gothic" w:eastAsia="MS Gothic" w:hAnsi="MS Gothic" w:cs="Arial Unicode MS"/>
          <w:b/>
          <w:sz w:val="24"/>
          <w:szCs w:val="24"/>
        </w:rPr>
      </w:pPr>
    </w:p>
    <w:p w14:paraId="41A4A9D7" w14:textId="77777777" w:rsidR="00D23B31" w:rsidRDefault="00D23B31">
      <w:pPr>
        <w:pStyle w:val="Heading3"/>
      </w:pPr>
      <w:r>
        <w:rPr>
          <w:rFonts w:hint="eastAsia"/>
        </w:rPr>
        <w:t>コントローラクラス</w:t>
      </w:r>
    </w:p>
    <w:p w14:paraId="6514828E" w14:textId="46549469" w:rsidR="00D23B31" w:rsidRDefault="00D076C3">
      <w:r>
        <w:rPr>
          <w:rFonts w:ascii="MS Gothic" w:eastAsia="MS Gothic" w:hAnsi="MS Gothic" w:cs="Arial Unicode MS" w:hint="eastAsia"/>
          <w:sz w:val="24"/>
          <w:szCs w:val="24"/>
        </w:rPr>
        <w:t>６</w:t>
      </w:r>
      <w:r w:rsidR="00D23B31">
        <w:rPr>
          <w:rFonts w:ascii="MS Gothic" w:eastAsia="MS Gothic" w:hAnsi="MS Gothic" w:cs="Arial Unicode MS" w:hint="eastAsia"/>
          <w:sz w:val="24"/>
          <w:szCs w:val="24"/>
        </w:rPr>
        <w:t>図はシステムでのコントローラ構成の各クラスを表示する</w:t>
      </w:r>
    </w:p>
    <w:p w14:paraId="5EE17F8A" w14:textId="4B3E67D8" w:rsidR="00D23B31" w:rsidRDefault="0065035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22B00C" wp14:editId="007F7014">
            <wp:extent cx="5731510" cy="414464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CD_Controll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1BFF" w14:textId="77777777" w:rsidR="001260EC" w:rsidRDefault="001260EC" w:rsidP="001260EC">
      <w:pPr>
        <w:pStyle w:val="Caption"/>
        <w:jc w:val="center"/>
      </w:pPr>
      <w:r>
        <w:rPr>
          <w:rFonts w:eastAsia="MS Gothic" w:cs="Arial Unicode MS"/>
          <w:b w:val="0"/>
          <w:sz w:val="24"/>
          <w:szCs w:val="24"/>
        </w:rPr>
        <w:fldChar w:fldCharType="begin"/>
      </w:r>
      <w:r>
        <w:rPr>
          <w:rFonts w:eastAsia="MS Gothic" w:cs="Arial Unicode MS"/>
          <w:b w:val="0"/>
          <w:sz w:val="24"/>
          <w:szCs w:val="24"/>
        </w:rPr>
        <w:instrText xml:space="preserve"> SEQ "Figure" \* ARABIC </w:instrText>
      </w:r>
      <w:r>
        <w:rPr>
          <w:rFonts w:eastAsia="MS Gothic" w:cs="Arial Unicode MS"/>
          <w:b w:val="0"/>
          <w:sz w:val="24"/>
          <w:szCs w:val="24"/>
        </w:rPr>
        <w:fldChar w:fldCharType="separate"/>
      </w:r>
      <w:bookmarkStart w:id="23" w:name="_Toc507488315"/>
      <w:r>
        <w:rPr>
          <w:rFonts w:eastAsia="MS Gothic" w:cs="Arial Unicode MS"/>
          <w:b w:val="0"/>
          <w:noProof/>
          <w:sz w:val="24"/>
          <w:szCs w:val="24"/>
        </w:rPr>
        <w:t>6</w:t>
      </w:r>
      <w:r>
        <w:rPr>
          <w:rFonts w:eastAsia="MS Gothic" w:cs="Arial Unicode MS"/>
          <w:b w:val="0"/>
          <w:sz w:val="24"/>
          <w:szCs w:val="24"/>
        </w:rPr>
        <w:fldChar w:fldCharType="end"/>
      </w:r>
      <w:r>
        <w:rPr>
          <w:rFonts w:ascii="MS Gothic" w:eastAsia="MS Gothic" w:hAnsi="MS Gothic" w:cs="Arial Unicode MS" w:hint="eastAsia"/>
          <w:b w:val="0"/>
          <w:sz w:val="24"/>
          <w:szCs w:val="24"/>
        </w:rPr>
        <w:t>図:コントローラ構成の各クラス</w:t>
      </w:r>
      <w:bookmarkEnd w:id="23"/>
    </w:p>
    <w:p w14:paraId="2835E670" w14:textId="77777777" w:rsidR="001260EC" w:rsidRDefault="001260EC">
      <w:pPr>
        <w:keepNext/>
        <w:jc w:val="center"/>
      </w:pPr>
    </w:p>
    <w:p w14:paraId="2D2B2DC2" w14:textId="77777777" w:rsidR="00D23B31" w:rsidRDefault="00D23B31">
      <w:pPr>
        <w:pStyle w:val="Heading3"/>
      </w:pPr>
      <w:r>
        <w:rPr>
          <w:rFonts w:hint="eastAsia"/>
        </w:rPr>
        <w:t>モデルクラス</w:t>
      </w:r>
    </w:p>
    <w:p w14:paraId="6C872E76" w14:textId="06C2F366" w:rsidR="00D23B31" w:rsidRDefault="001260EC">
      <w:r>
        <w:rPr>
          <w:rFonts w:ascii="MS Gothic" w:eastAsia="MS Gothic" w:hAnsi="MS Gothic" w:cs="Arial Unicode MS" w:hint="eastAsia"/>
          <w:sz w:val="24"/>
          <w:szCs w:val="24"/>
        </w:rPr>
        <w:t>７</w:t>
      </w:r>
      <w:r w:rsidR="00D23B31">
        <w:rPr>
          <w:rFonts w:ascii="MS Gothic" w:eastAsia="MS Gothic" w:hAnsi="MS Gothic" w:cs="Arial Unicode MS" w:hint="eastAsia"/>
          <w:sz w:val="24"/>
          <w:szCs w:val="24"/>
        </w:rPr>
        <w:t>図は、システムのモデル構成の各クラスを示す</w:t>
      </w:r>
    </w:p>
    <w:p w14:paraId="190E4D8B" w14:textId="7EAE74B8" w:rsidR="00D23B31" w:rsidRDefault="0065035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5C0A597" wp14:editId="62042EEC">
            <wp:extent cx="5731510" cy="5300345"/>
            <wp:effectExtent l="0" t="0" r="889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CD_Mode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FA0B" w14:textId="77777777" w:rsidR="001260EC" w:rsidRDefault="001260EC" w:rsidP="001260EC">
      <w:pPr>
        <w:pStyle w:val="Caption"/>
        <w:jc w:val="center"/>
      </w:pPr>
      <w:r>
        <w:rPr>
          <w:rFonts w:eastAsia="MS Gothic" w:cs="Arial Unicode MS"/>
          <w:b w:val="0"/>
          <w:sz w:val="24"/>
          <w:szCs w:val="24"/>
        </w:rPr>
        <w:fldChar w:fldCharType="begin"/>
      </w:r>
      <w:r>
        <w:rPr>
          <w:rFonts w:eastAsia="MS Gothic" w:cs="Arial Unicode MS"/>
          <w:b w:val="0"/>
          <w:sz w:val="24"/>
          <w:szCs w:val="24"/>
        </w:rPr>
        <w:instrText xml:space="preserve"> SEQ "Figure" \* ARABIC </w:instrText>
      </w:r>
      <w:r>
        <w:rPr>
          <w:rFonts w:eastAsia="MS Gothic" w:cs="Arial Unicode MS"/>
          <w:b w:val="0"/>
          <w:sz w:val="24"/>
          <w:szCs w:val="24"/>
        </w:rPr>
        <w:fldChar w:fldCharType="separate"/>
      </w:r>
      <w:bookmarkStart w:id="24" w:name="_Toc507488316"/>
      <w:r>
        <w:rPr>
          <w:rFonts w:eastAsia="MS Gothic" w:cs="Arial Unicode MS"/>
          <w:b w:val="0"/>
          <w:noProof/>
          <w:sz w:val="24"/>
          <w:szCs w:val="24"/>
        </w:rPr>
        <w:t>7</w:t>
      </w:r>
      <w:r>
        <w:rPr>
          <w:rFonts w:eastAsia="MS Gothic" w:cs="Arial Unicode MS"/>
          <w:b w:val="0"/>
          <w:sz w:val="24"/>
          <w:szCs w:val="24"/>
        </w:rPr>
        <w:fldChar w:fldCharType="end"/>
      </w:r>
      <w:r>
        <w:rPr>
          <w:rFonts w:ascii="MS Gothic" w:eastAsia="MS Gothic" w:hAnsi="MS Gothic" w:cs="Arial Unicode MS" w:hint="eastAsia"/>
          <w:b w:val="0"/>
          <w:sz w:val="24"/>
          <w:szCs w:val="24"/>
        </w:rPr>
        <w:t>図:</w:t>
      </w:r>
      <w:r>
        <w:rPr>
          <w:rFonts w:hint="eastAsia"/>
          <w:b w:val="0"/>
        </w:rPr>
        <w:t xml:space="preserve"> </w:t>
      </w:r>
      <w:r>
        <w:rPr>
          <w:rFonts w:ascii="MS Gothic" w:eastAsia="MS Gothic" w:hAnsi="MS Gothic" w:cs="Arial Unicode MS" w:hint="eastAsia"/>
          <w:b w:val="0"/>
          <w:sz w:val="24"/>
          <w:szCs w:val="24"/>
        </w:rPr>
        <w:t>モデル構成の各クラス</w:t>
      </w:r>
      <w:bookmarkEnd w:id="24"/>
    </w:p>
    <w:p w14:paraId="22D33036" w14:textId="77777777" w:rsidR="00D23B31" w:rsidRDefault="00D23B31">
      <w:pPr>
        <w:rPr>
          <w:rFonts w:ascii="MS Gothic" w:eastAsia="MS Gothic" w:hAnsi="MS Gothic" w:cs="Arial Unicode MS"/>
          <w:b/>
          <w:sz w:val="24"/>
          <w:szCs w:val="24"/>
        </w:rPr>
      </w:pPr>
    </w:p>
    <w:p w14:paraId="1AED4F2D" w14:textId="77777777" w:rsidR="00D23B31" w:rsidRDefault="00D23B31">
      <w:pPr>
        <w:pStyle w:val="Heading3"/>
      </w:pPr>
      <w:r>
        <w:rPr>
          <w:rFonts w:hint="eastAsia"/>
        </w:rPr>
        <w:t>サービスの各クラス</w:t>
      </w:r>
    </w:p>
    <w:p w14:paraId="1D0336BC" w14:textId="75722C72" w:rsidR="00D23B31" w:rsidRDefault="001260EC">
      <w:r>
        <w:rPr>
          <w:rFonts w:ascii="MS Gothic" w:eastAsia="MS Gothic" w:hAnsi="MS Gothic" w:cs="Arial Unicode MS" w:hint="eastAsia"/>
          <w:sz w:val="24"/>
          <w:szCs w:val="24"/>
        </w:rPr>
        <w:t>８</w:t>
      </w:r>
      <w:r w:rsidR="00D23B31">
        <w:rPr>
          <w:rFonts w:ascii="MS Gothic" w:eastAsia="MS Gothic" w:hAnsi="MS Gothic" w:cs="Arial Unicode MS" w:hint="eastAsia"/>
          <w:sz w:val="24"/>
          <w:szCs w:val="24"/>
        </w:rPr>
        <w:t>図はシステムでのサービス構成の各クラスを表示する。</w:t>
      </w:r>
    </w:p>
    <w:p w14:paraId="1F57856B" w14:textId="6221029D" w:rsidR="00D23B31" w:rsidRDefault="0065035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76E35ED" wp14:editId="42D813C8">
            <wp:extent cx="5731510" cy="506222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.CD_Servic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4E28" w14:textId="77777777" w:rsidR="001260EC" w:rsidRDefault="001260EC" w:rsidP="001260EC">
      <w:pPr>
        <w:pStyle w:val="Caption"/>
        <w:jc w:val="center"/>
      </w:pPr>
      <w:r>
        <w:rPr>
          <w:rFonts w:eastAsia="MS Gothic" w:cs="Arial Unicode MS"/>
          <w:b w:val="0"/>
          <w:sz w:val="24"/>
          <w:szCs w:val="24"/>
        </w:rPr>
        <w:fldChar w:fldCharType="begin"/>
      </w:r>
      <w:r>
        <w:rPr>
          <w:rFonts w:eastAsia="MS Gothic" w:cs="Arial Unicode MS"/>
          <w:b w:val="0"/>
          <w:sz w:val="24"/>
          <w:szCs w:val="24"/>
        </w:rPr>
        <w:instrText xml:space="preserve"> SEQ "Figure" \* ARABIC </w:instrText>
      </w:r>
      <w:r>
        <w:rPr>
          <w:rFonts w:eastAsia="MS Gothic" w:cs="Arial Unicode MS"/>
          <w:b w:val="0"/>
          <w:sz w:val="24"/>
          <w:szCs w:val="24"/>
        </w:rPr>
        <w:fldChar w:fldCharType="separate"/>
      </w:r>
      <w:bookmarkStart w:id="25" w:name="_Toc507488317"/>
      <w:r>
        <w:rPr>
          <w:rFonts w:eastAsia="MS Gothic" w:cs="Arial Unicode MS"/>
          <w:b w:val="0"/>
          <w:noProof/>
          <w:sz w:val="24"/>
          <w:szCs w:val="24"/>
        </w:rPr>
        <w:t>8</w:t>
      </w:r>
      <w:r>
        <w:rPr>
          <w:rFonts w:eastAsia="MS Gothic" w:cs="Arial Unicode MS"/>
          <w:b w:val="0"/>
          <w:sz w:val="24"/>
          <w:szCs w:val="24"/>
        </w:rPr>
        <w:fldChar w:fldCharType="end"/>
      </w:r>
      <w:r>
        <w:rPr>
          <w:rFonts w:ascii="MS Gothic" w:eastAsia="MS Gothic" w:hAnsi="MS Gothic" w:cs="Arial Unicode MS" w:hint="eastAsia"/>
          <w:b w:val="0"/>
          <w:sz w:val="24"/>
          <w:szCs w:val="24"/>
        </w:rPr>
        <w:t>図:サービス構成の各クラス</w:t>
      </w:r>
      <w:bookmarkEnd w:id="25"/>
    </w:p>
    <w:p w14:paraId="2E29AC2F" w14:textId="77777777" w:rsidR="00D23B31" w:rsidRDefault="00D23B31">
      <w:pPr>
        <w:rPr>
          <w:rFonts w:ascii="MS Gothic" w:eastAsia="MS Gothic" w:hAnsi="MS Gothic" w:cs="Arial Unicode MS"/>
          <w:b/>
          <w:sz w:val="24"/>
          <w:szCs w:val="24"/>
        </w:rPr>
      </w:pPr>
    </w:p>
    <w:p w14:paraId="0FBF553A" w14:textId="77777777" w:rsidR="00D23B31" w:rsidRDefault="00D23B31">
      <w:pPr>
        <w:pStyle w:val="Heading3"/>
      </w:pPr>
      <w:r>
        <w:rPr>
          <w:rFonts w:hint="eastAsia"/>
        </w:rPr>
        <w:t>DAO</w:t>
      </w:r>
      <w:r>
        <w:rPr>
          <w:rFonts w:hint="eastAsia"/>
        </w:rPr>
        <w:t>の各クラス</w:t>
      </w:r>
    </w:p>
    <w:p w14:paraId="3A3556DB" w14:textId="64228485" w:rsidR="00D23B31" w:rsidRDefault="001260EC">
      <w:r>
        <w:rPr>
          <w:rFonts w:ascii="MS Gothic" w:eastAsia="MS Gothic" w:hAnsi="MS Gothic" w:cs="Arial Unicode MS" w:hint="eastAsia"/>
          <w:sz w:val="24"/>
          <w:szCs w:val="24"/>
        </w:rPr>
        <w:t>９</w:t>
      </w:r>
      <w:r w:rsidR="00D23B31">
        <w:rPr>
          <w:rFonts w:ascii="MS Gothic" w:eastAsia="MS Gothic" w:hAnsi="MS Gothic" w:cs="Arial Unicode MS" w:hint="eastAsia"/>
          <w:sz w:val="24"/>
          <w:szCs w:val="24"/>
        </w:rPr>
        <w:t>図はDAO構成の各クラスを表示する。</w:t>
      </w:r>
    </w:p>
    <w:p w14:paraId="2B51DFA9" w14:textId="23FC8B0C" w:rsidR="00D23B31" w:rsidRDefault="001260E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A6F207B" wp14:editId="63543216">
            <wp:extent cx="5731510" cy="5177790"/>
            <wp:effectExtent l="0" t="0" r="889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.CD_DA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7670" w14:textId="77777777" w:rsidR="001260EC" w:rsidRDefault="001260EC" w:rsidP="001260EC">
      <w:pPr>
        <w:pStyle w:val="Caption"/>
        <w:jc w:val="center"/>
      </w:pPr>
      <w:r>
        <w:rPr>
          <w:rFonts w:eastAsia="MS Gothic" w:cs="Arial Unicode MS"/>
          <w:b w:val="0"/>
          <w:sz w:val="24"/>
          <w:szCs w:val="24"/>
        </w:rPr>
        <w:fldChar w:fldCharType="begin"/>
      </w:r>
      <w:r>
        <w:rPr>
          <w:rFonts w:eastAsia="MS Gothic" w:cs="Arial Unicode MS"/>
          <w:b w:val="0"/>
          <w:sz w:val="24"/>
          <w:szCs w:val="24"/>
        </w:rPr>
        <w:instrText xml:space="preserve"> SEQ "Figure" \* ARABIC </w:instrText>
      </w:r>
      <w:r>
        <w:rPr>
          <w:rFonts w:eastAsia="MS Gothic" w:cs="Arial Unicode MS"/>
          <w:b w:val="0"/>
          <w:sz w:val="24"/>
          <w:szCs w:val="24"/>
        </w:rPr>
        <w:fldChar w:fldCharType="separate"/>
      </w:r>
      <w:bookmarkStart w:id="26" w:name="_Toc507488318"/>
      <w:r>
        <w:rPr>
          <w:rFonts w:eastAsia="MS Gothic" w:cs="Arial Unicode MS"/>
          <w:b w:val="0"/>
          <w:noProof/>
          <w:sz w:val="24"/>
          <w:szCs w:val="24"/>
        </w:rPr>
        <w:t>9</w:t>
      </w:r>
      <w:r>
        <w:rPr>
          <w:rFonts w:eastAsia="MS Gothic" w:cs="Arial Unicode MS"/>
          <w:b w:val="0"/>
          <w:sz w:val="24"/>
          <w:szCs w:val="24"/>
        </w:rPr>
        <w:fldChar w:fldCharType="end"/>
      </w:r>
      <w:r>
        <w:rPr>
          <w:rFonts w:ascii="MS Gothic" w:eastAsia="MS Gothic" w:hAnsi="MS Gothic" w:cs="Arial Unicode MS" w:hint="eastAsia"/>
          <w:b w:val="0"/>
          <w:sz w:val="24"/>
          <w:szCs w:val="24"/>
        </w:rPr>
        <w:t>図:DAO構成の各クラス</w:t>
      </w:r>
      <w:bookmarkEnd w:id="26"/>
    </w:p>
    <w:p w14:paraId="73CD562C" w14:textId="77777777" w:rsidR="00D23B31" w:rsidRDefault="00D23B31">
      <w:pPr>
        <w:rPr>
          <w:rFonts w:ascii="MS Gothic" w:eastAsia="MS Gothic" w:hAnsi="MS Gothic" w:cs="Arial Unicode MS"/>
          <w:b/>
          <w:sz w:val="24"/>
          <w:szCs w:val="24"/>
        </w:rPr>
      </w:pPr>
    </w:p>
    <w:p w14:paraId="2DCD6486" w14:textId="0FEC9E9B" w:rsidR="00D23B31" w:rsidRPr="00676323" w:rsidRDefault="00D23B31" w:rsidP="00676323">
      <w:pPr>
        <w:pStyle w:val="Heading2"/>
      </w:pPr>
      <w:bookmarkStart w:id="27" w:name="_Toc507488303"/>
      <w:r>
        <w:rPr>
          <w:rFonts w:hint="eastAsia"/>
        </w:rPr>
        <w:t>シーケンス図</w:t>
      </w:r>
      <w:bookmarkEnd w:id="27"/>
    </w:p>
    <w:p w14:paraId="3B9623F3" w14:textId="7D98C829" w:rsidR="00D23B31" w:rsidRDefault="00D23B31">
      <w:pPr>
        <w:pStyle w:val="Heading3"/>
      </w:pPr>
      <w:r>
        <w:rPr>
          <w:rFonts w:hint="eastAsia"/>
        </w:rPr>
        <w:t>ユーザーはシステムでの</w:t>
      </w:r>
      <w:r w:rsidR="00676323" w:rsidRPr="00676323">
        <w:rPr>
          <w:rFonts w:hint="eastAsia"/>
        </w:rPr>
        <w:t>プロダクト</w:t>
      </w:r>
      <w:r>
        <w:rPr>
          <w:rFonts w:hint="eastAsia"/>
        </w:rPr>
        <w:t>を管理する。</w:t>
      </w:r>
    </w:p>
    <w:p w14:paraId="09EDEEC2" w14:textId="6EFA1BB4" w:rsidR="00D23B31" w:rsidRDefault="00D23B31">
      <w:pPr>
        <w:pStyle w:val="Heading4"/>
      </w:pPr>
      <w:r>
        <w:rPr>
          <w:rFonts w:hint="eastAsia"/>
        </w:rPr>
        <w:t>ユーザーは新</w:t>
      </w:r>
      <w:r w:rsidR="00676323" w:rsidRPr="00676323">
        <w:rPr>
          <w:rFonts w:hint="eastAsia"/>
        </w:rPr>
        <w:t>プロダクト</w:t>
      </w:r>
      <w:r>
        <w:rPr>
          <w:rFonts w:hint="eastAsia"/>
        </w:rPr>
        <w:t>を追加する</w:t>
      </w:r>
    </w:p>
    <w:p w14:paraId="07ED34EA" w14:textId="5BB3D845" w:rsidR="00D23B31" w:rsidRDefault="00676323">
      <w:r>
        <w:rPr>
          <w:rFonts w:ascii="MS Gothic" w:eastAsia="MS Gothic" w:hAnsi="MS Gothic" w:cs="Arial Unicode MS" w:hint="eastAsia"/>
          <w:sz w:val="24"/>
          <w:szCs w:val="24"/>
        </w:rPr>
        <w:t>１０</w:t>
      </w:r>
      <w:r w:rsidR="00D23B31">
        <w:rPr>
          <w:rFonts w:ascii="MS Gothic" w:eastAsia="MS Gothic" w:hAnsi="MS Gothic" w:cs="Arial Unicode MS" w:hint="eastAsia"/>
          <w:sz w:val="24"/>
          <w:szCs w:val="24"/>
        </w:rPr>
        <w:t>図はユーザーが新</w:t>
      </w:r>
      <w:r w:rsidRPr="00676323">
        <w:rPr>
          <w:rFonts w:ascii="MS Gothic" w:eastAsia="MS Gothic" w:hAnsi="MS Gothic" w:cs="Arial Unicode MS" w:hint="eastAsia"/>
          <w:sz w:val="24"/>
          <w:szCs w:val="24"/>
        </w:rPr>
        <w:t>プロダクト</w:t>
      </w:r>
      <w:r w:rsidR="00D23B31">
        <w:rPr>
          <w:rFonts w:ascii="MS Gothic" w:eastAsia="MS Gothic" w:hAnsi="MS Gothic" w:cs="Arial Unicode MS" w:hint="eastAsia"/>
          <w:sz w:val="24"/>
          <w:szCs w:val="24"/>
        </w:rPr>
        <w:t>を追加するうち、起こるイベント一覧を表示する。</w:t>
      </w:r>
    </w:p>
    <w:p w14:paraId="32139D78" w14:textId="395E5B2C" w:rsidR="00D23B31" w:rsidRDefault="0065035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3DC780E" wp14:editId="2812FFFC">
            <wp:extent cx="5731510" cy="2894965"/>
            <wp:effectExtent l="0" t="0" r="889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.SD_Create_Produc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AC05" w14:textId="1A1FD612" w:rsidR="00676323" w:rsidRDefault="00676323" w:rsidP="00676323">
      <w:pPr>
        <w:pStyle w:val="Caption"/>
        <w:jc w:val="center"/>
      </w:pPr>
      <w:r>
        <w:rPr>
          <w:rFonts w:eastAsia="MS Gothic" w:cs="Arial Unicode MS"/>
          <w:b w:val="0"/>
          <w:sz w:val="24"/>
          <w:szCs w:val="24"/>
        </w:rPr>
        <w:fldChar w:fldCharType="begin"/>
      </w:r>
      <w:r>
        <w:rPr>
          <w:rFonts w:eastAsia="MS Gothic" w:cs="Arial Unicode MS"/>
          <w:b w:val="0"/>
          <w:sz w:val="24"/>
          <w:szCs w:val="24"/>
        </w:rPr>
        <w:instrText xml:space="preserve"> SEQ "Figure" \* ARABIC </w:instrText>
      </w:r>
      <w:r>
        <w:rPr>
          <w:rFonts w:eastAsia="MS Gothic" w:cs="Arial Unicode MS"/>
          <w:b w:val="0"/>
          <w:sz w:val="24"/>
          <w:szCs w:val="24"/>
        </w:rPr>
        <w:fldChar w:fldCharType="separate"/>
      </w:r>
      <w:bookmarkStart w:id="28" w:name="_Toc507488319"/>
      <w:r>
        <w:rPr>
          <w:rFonts w:eastAsia="MS Gothic" w:cs="Arial Unicode MS"/>
          <w:b w:val="0"/>
          <w:noProof/>
          <w:sz w:val="24"/>
          <w:szCs w:val="24"/>
        </w:rPr>
        <w:t>10</w:t>
      </w:r>
      <w:r>
        <w:rPr>
          <w:rFonts w:eastAsia="MS Gothic" w:cs="Arial Unicode MS"/>
          <w:b w:val="0"/>
          <w:sz w:val="24"/>
          <w:szCs w:val="24"/>
        </w:rPr>
        <w:fldChar w:fldCharType="end"/>
      </w:r>
      <w:r>
        <w:rPr>
          <w:rFonts w:ascii="MS Gothic" w:eastAsia="MS Gothic" w:hAnsi="MS Gothic" w:cs="Arial Unicode MS" w:hint="eastAsia"/>
          <w:b w:val="0"/>
          <w:sz w:val="24"/>
          <w:szCs w:val="24"/>
        </w:rPr>
        <w:t>図: ユーザーが新</w:t>
      </w:r>
      <w:r w:rsidRPr="00676323">
        <w:rPr>
          <w:rFonts w:ascii="MS Gothic" w:eastAsia="MS Gothic" w:hAnsi="MS Gothic" w:cs="Arial Unicode MS" w:hint="eastAsia"/>
          <w:b w:val="0"/>
          <w:sz w:val="24"/>
          <w:szCs w:val="24"/>
        </w:rPr>
        <w:t>プロダクト</w:t>
      </w:r>
      <w:r>
        <w:rPr>
          <w:rFonts w:ascii="MS Gothic" w:eastAsia="MS Gothic" w:hAnsi="MS Gothic" w:cs="Arial Unicode MS" w:hint="eastAsia"/>
          <w:b w:val="0"/>
          <w:sz w:val="24"/>
          <w:szCs w:val="24"/>
        </w:rPr>
        <w:t>を追加するうち、起こるイベント一覧</w:t>
      </w:r>
      <w:bookmarkEnd w:id="28"/>
    </w:p>
    <w:p w14:paraId="78BC944D" w14:textId="77777777" w:rsidR="00D23B31" w:rsidRDefault="00D23B31">
      <w:pPr>
        <w:rPr>
          <w:rFonts w:ascii="MS Gothic" w:eastAsia="MS Gothic" w:hAnsi="MS Gothic" w:cs="Arial Unicode MS"/>
          <w:b/>
          <w:sz w:val="24"/>
          <w:szCs w:val="24"/>
        </w:rPr>
      </w:pPr>
    </w:p>
    <w:p w14:paraId="75925836" w14:textId="05829489" w:rsidR="00D23B31" w:rsidRDefault="00D23B31">
      <w:pPr>
        <w:pStyle w:val="Heading4"/>
      </w:pPr>
      <w:r>
        <w:rPr>
          <w:rFonts w:hint="eastAsia"/>
        </w:rPr>
        <w:t>ユーザーが</w:t>
      </w:r>
      <w:r w:rsidR="00676323" w:rsidRPr="00676323">
        <w:rPr>
          <w:rFonts w:hint="eastAsia"/>
        </w:rPr>
        <w:t>プロダクト</w:t>
      </w:r>
      <w:r>
        <w:rPr>
          <w:rFonts w:hint="eastAsia"/>
        </w:rPr>
        <w:t>をアップデートする。</w:t>
      </w:r>
    </w:p>
    <w:p w14:paraId="0A4F14C5" w14:textId="4C8154BB" w:rsidR="00D23B31" w:rsidRDefault="00676323">
      <w:r>
        <w:rPr>
          <w:rFonts w:ascii="MS Gothic" w:eastAsia="MS Gothic" w:hAnsi="MS Gothic" w:cs="Arial Unicode MS" w:hint="eastAsia"/>
          <w:sz w:val="24"/>
          <w:szCs w:val="24"/>
        </w:rPr>
        <w:t>１１</w:t>
      </w:r>
      <w:r w:rsidR="00D23B31">
        <w:rPr>
          <w:rFonts w:ascii="MS Gothic" w:eastAsia="MS Gothic" w:hAnsi="MS Gothic" w:cs="Arial Unicode MS" w:hint="eastAsia"/>
          <w:sz w:val="24"/>
          <w:szCs w:val="24"/>
        </w:rPr>
        <w:t>図はユーザーが</w:t>
      </w:r>
      <w:r w:rsidRPr="00676323">
        <w:rPr>
          <w:rFonts w:ascii="MS Gothic" w:eastAsia="MS Gothic" w:hAnsi="MS Gothic" w:cs="Arial Unicode MS" w:hint="eastAsia"/>
          <w:sz w:val="24"/>
          <w:szCs w:val="24"/>
        </w:rPr>
        <w:t>プロダクト</w:t>
      </w:r>
      <w:r w:rsidR="00D23B31">
        <w:rPr>
          <w:rFonts w:ascii="MS Gothic" w:eastAsia="MS Gothic" w:hAnsi="MS Gothic" w:cs="Arial Unicode MS" w:hint="eastAsia"/>
          <w:sz w:val="24"/>
          <w:szCs w:val="24"/>
        </w:rPr>
        <w:t>をアップデートするうちに、起こるイベント一覧を表示する。</w:t>
      </w:r>
    </w:p>
    <w:p w14:paraId="16DC7481" w14:textId="70ED6AC6" w:rsidR="00D23B31" w:rsidRDefault="0065035F">
      <w:pPr>
        <w:keepNext/>
        <w:jc w:val="center"/>
      </w:pPr>
      <w:r>
        <w:rPr>
          <w:noProof/>
        </w:rPr>
        <w:drawing>
          <wp:inline distT="0" distB="0" distL="0" distR="0" wp14:anchorId="5F262451" wp14:editId="4C01711E">
            <wp:extent cx="5731510" cy="2837180"/>
            <wp:effectExtent l="0" t="0" r="889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SD_Update_Produc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774F" w14:textId="6C550DB0" w:rsidR="0079446A" w:rsidRDefault="0079446A" w:rsidP="0079446A">
      <w:pPr>
        <w:pStyle w:val="Caption"/>
        <w:jc w:val="center"/>
      </w:pPr>
      <w:r>
        <w:rPr>
          <w:rFonts w:eastAsia="MS Gothic" w:cs="Arial Unicode MS"/>
          <w:b w:val="0"/>
          <w:sz w:val="24"/>
          <w:szCs w:val="24"/>
        </w:rPr>
        <w:fldChar w:fldCharType="begin"/>
      </w:r>
      <w:r>
        <w:rPr>
          <w:rFonts w:eastAsia="MS Gothic" w:cs="Arial Unicode MS"/>
          <w:b w:val="0"/>
          <w:sz w:val="24"/>
          <w:szCs w:val="24"/>
        </w:rPr>
        <w:instrText xml:space="preserve"> SEQ "Figure" \* ARABIC </w:instrText>
      </w:r>
      <w:r>
        <w:rPr>
          <w:rFonts w:eastAsia="MS Gothic" w:cs="Arial Unicode MS"/>
          <w:b w:val="0"/>
          <w:sz w:val="24"/>
          <w:szCs w:val="24"/>
        </w:rPr>
        <w:fldChar w:fldCharType="separate"/>
      </w:r>
      <w:bookmarkStart w:id="29" w:name="_Toc507488320"/>
      <w:r>
        <w:rPr>
          <w:rFonts w:eastAsia="MS Gothic" w:cs="Arial Unicode MS"/>
          <w:b w:val="0"/>
          <w:noProof/>
          <w:sz w:val="24"/>
          <w:szCs w:val="24"/>
        </w:rPr>
        <w:t>11</w:t>
      </w:r>
      <w:r>
        <w:rPr>
          <w:rFonts w:eastAsia="MS Gothic" w:cs="Arial Unicode MS"/>
          <w:b w:val="0"/>
          <w:sz w:val="24"/>
          <w:szCs w:val="24"/>
        </w:rPr>
        <w:fldChar w:fldCharType="end"/>
      </w:r>
      <w:r>
        <w:rPr>
          <w:rFonts w:ascii="MS Gothic" w:eastAsia="MS Gothic" w:hAnsi="MS Gothic" w:cs="Arial Unicode MS" w:hint="eastAsia"/>
          <w:b w:val="0"/>
          <w:sz w:val="24"/>
          <w:szCs w:val="24"/>
        </w:rPr>
        <w:t>図: ユーザーが</w:t>
      </w:r>
      <w:r w:rsidRPr="0079446A">
        <w:rPr>
          <w:rFonts w:ascii="MS Gothic" w:eastAsia="MS Gothic" w:hAnsi="MS Gothic" w:cs="Arial Unicode MS" w:hint="eastAsia"/>
          <w:b w:val="0"/>
          <w:sz w:val="24"/>
          <w:szCs w:val="24"/>
        </w:rPr>
        <w:t>プロダクト</w:t>
      </w:r>
      <w:r>
        <w:rPr>
          <w:rFonts w:ascii="MS Gothic" w:eastAsia="MS Gothic" w:hAnsi="MS Gothic" w:cs="Arial Unicode MS" w:hint="eastAsia"/>
          <w:b w:val="0"/>
          <w:sz w:val="24"/>
          <w:szCs w:val="24"/>
        </w:rPr>
        <w:t>をアップデートするうちに、起こるイベント一覧</w:t>
      </w:r>
      <w:bookmarkEnd w:id="29"/>
    </w:p>
    <w:p w14:paraId="781DB1F9" w14:textId="77777777" w:rsidR="00D23B31" w:rsidRDefault="00D23B31">
      <w:pPr>
        <w:rPr>
          <w:rFonts w:ascii="MS Gothic" w:eastAsia="MS Gothic" w:hAnsi="MS Gothic" w:cs="Arial Unicode MS"/>
          <w:b/>
          <w:sz w:val="24"/>
          <w:szCs w:val="24"/>
        </w:rPr>
      </w:pPr>
    </w:p>
    <w:p w14:paraId="26418DB4" w14:textId="70245960" w:rsidR="00D23B31" w:rsidRDefault="00D23B31">
      <w:pPr>
        <w:pStyle w:val="Heading4"/>
      </w:pPr>
      <w:r>
        <w:rPr>
          <w:rFonts w:hint="eastAsia"/>
        </w:rPr>
        <w:t>ユーザーは</w:t>
      </w:r>
      <w:r w:rsidR="007369FB" w:rsidRPr="007369FB">
        <w:rPr>
          <w:rFonts w:hint="eastAsia"/>
        </w:rPr>
        <w:t>プロダクト</w:t>
      </w:r>
      <w:r>
        <w:rPr>
          <w:rFonts w:hint="eastAsia"/>
        </w:rPr>
        <w:t>を削除する。</w:t>
      </w:r>
    </w:p>
    <w:p w14:paraId="3BE5E9C3" w14:textId="6CF8B213" w:rsidR="00D23B31" w:rsidRDefault="007369FB">
      <w:r>
        <w:rPr>
          <w:rFonts w:ascii="MS Gothic" w:eastAsia="MS Gothic" w:hAnsi="MS Gothic" w:cs="Arial Unicode MS" w:hint="eastAsia"/>
          <w:sz w:val="24"/>
          <w:szCs w:val="24"/>
        </w:rPr>
        <w:t>１２</w:t>
      </w:r>
      <w:r w:rsidR="00D23B31">
        <w:rPr>
          <w:rFonts w:ascii="MS Gothic" w:eastAsia="MS Gothic" w:hAnsi="MS Gothic" w:cs="Arial Unicode MS" w:hint="eastAsia"/>
          <w:sz w:val="24"/>
          <w:szCs w:val="24"/>
        </w:rPr>
        <w:t>図はユーザーが</w:t>
      </w:r>
      <w:r w:rsidRPr="007369FB">
        <w:rPr>
          <w:rFonts w:ascii="MS Gothic" w:eastAsia="MS Gothic" w:hAnsi="MS Gothic" w:cs="Arial Unicode MS" w:hint="eastAsia"/>
          <w:sz w:val="24"/>
          <w:szCs w:val="24"/>
        </w:rPr>
        <w:t>プロダクト</w:t>
      </w:r>
      <w:r w:rsidR="00D23B31">
        <w:rPr>
          <w:rFonts w:ascii="MS Gothic" w:eastAsia="MS Gothic" w:hAnsi="MS Gothic" w:cs="Arial Unicode MS" w:hint="eastAsia"/>
          <w:sz w:val="24"/>
          <w:szCs w:val="24"/>
        </w:rPr>
        <w:t>を削除するうちに、起こるイベント一覧 を表示する。</w:t>
      </w:r>
    </w:p>
    <w:p w14:paraId="7E45C098" w14:textId="0A48F76C" w:rsidR="00D23B31" w:rsidRDefault="0065035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C48A009" wp14:editId="6E4B5EB8">
            <wp:extent cx="5731510" cy="2894965"/>
            <wp:effectExtent l="0" t="0" r="889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.SD_Delete_Produc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214C" w14:textId="77777777" w:rsidR="007369FB" w:rsidRDefault="007369FB" w:rsidP="007369FB">
      <w:pPr>
        <w:pStyle w:val="Caption"/>
        <w:jc w:val="center"/>
      </w:pPr>
      <w:r>
        <w:rPr>
          <w:rFonts w:eastAsia="MS Gothic" w:cs="Arial Unicode MS"/>
          <w:b w:val="0"/>
          <w:sz w:val="24"/>
          <w:szCs w:val="24"/>
        </w:rPr>
        <w:fldChar w:fldCharType="begin"/>
      </w:r>
      <w:r>
        <w:rPr>
          <w:rFonts w:eastAsia="MS Gothic" w:cs="Arial Unicode MS"/>
          <w:b w:val="0"/>
          <w:sz w:val="24"/>
          <w:szCs w:val="24"/>
        </w:rPr>
        <w:instrText xml:space="preserve"> SEQ "Figure" \* ARABIC </w:instrText>
      </w:r>
      <w:r>
        <w:rPr>
          <w:rFonts w:eastAsia="MS Gothic" w:cs="Arial Unicode MS"/>
          <w:b w:val="0"/>
          <w:sz w:val="24"/>
          <w:szCs w:val="24"/>
        </w:rPr>
        <w:fldChar w:fldCharType="separate"/>
      </w:r>
      <w:bookmarkStart w:id="30" w:name="_Toc507488321"/>
      <w:r>
        <w:rPr>
          <w:rFonts w:eastAsia="MS Gothic" w:cs="Arial Unicode MS"/>
          <w:b w:val="0"/>
          <w:noProof/>
          <w:sz w:val="24"/>
          <w:szCs w:val="24"/>
        </w:rPr>
        <w:t>12</w:t>
      </w:r>
      <w:r>
        <w:rPr>
          <w:rFonts w:eastAsia="MS Gothic" w:cs="Arial Unicode MS"/>
          <w:b w:val="0"/>
          <w:sz w:val="24"/>
          <w:szCs w:val="24"/>
        </w:rPr>
        <w:fldChar w:fldCharType="end"/>
      </w:r>
      <w:r>
        <w:rPr>
          <w:rFonts w:ascii="MS Gothic" w:eastAsia="MS Gothic" w:hAnsi="MS Gothic" w:cs="Arial Unicode MS" w:hint="eastAsia"/>
          <w:b w:val="0"/>
          <w:sz w:val="24"/>
          <w:szCs w:val="24"/>
        </w:rPr>
        <w:t>図: ユーザーが</w:t>
      </w:r>
      <w:r w:rsidRPr="007369FB">
        <w:rPr>
          <w:rFonts w:ascii="MS Gothic" w:eastAsia="MS Gothic" w:hAnsi="MS Gothic" w:cs="Arial Unicode MS" w:hint="eastAsia"/>
          <w:b w:val="0"/>
          <w:sz w:val="24"/>
          <w:szCs w:val="24"/>
        </w:rPr>
        <w:t>プロダクト</w:t>
      </w:r>
      <w:r>
        <w:rPr>
          <w:rFonts w:ascii="MS Gothic" w:eastAsia="MS Gothic" w:hAnsi="MS Gothic" w:cs="Arial Unicode MS" w:hint="eastAsia"/>
          <w:b w:val="0"/>
          <w:sz w:val="24"/>
          <w:szCs w:val="24"/>
        </w:rPr>
        <w:t>を削除するうちに、起こるイベント一覧</w:t>
      </w:r>
      <w:bookmarkEnd w:id="30"/>
    </w:p>
    <w:p w14:paraId="26BA738F" w14:textId="77777777" w:rsidR="00D23B31" w:rsidRDefault="00D23B31">
      <w:pPr>
        <w:rPr>
          <w:rFonts w:ascii="MS Gothic" w:eastAsia="MS Gothic" w:hAnsi="MS Gothic" w:cs="Arial Unicode MS"/>
          <w:b/>
          <w:sz w:val="24"/>
          <w:szCs w:val="24"/>
        </w:rPr>
      </w:pPr>
    </w:p>
    <w:p w14:paraId="59EFE9FF" w14:textId="77777777" w:rsidR="00D23B31" w:rsidRDefault="00D23B31">
      <w:pPr>
        <w:pStyle w:val="Heading1"/>
      </w:pPr>
      <w:bookmarkStart w:id="31" w:name="_Toc507488304"/>
      <w:r>
        <w:rPr>
          <w:rFonts w:hint="eastAsia"/>
        </w:rPr>
        <w:lastRenderedPageBreak/>
        <w:t>ダーターデザイン</w:t>
      </w:r>
      <w:bookmarkEnd w:id="31"/>
    </w:p>
    <w:p w14:paraId="63F0CC8D" w14:textId="77777777" w:rsidR="00D23B31" w:rsidRDefault="00D23B31">
      <w:pPr>
        <w:pStyle w:val="Heading2"/>
      </w:pPr>
      <w:bookmarkStart w:id="32" w:name="_Toc507488305"/>
      <w:r>
        <w:rPr>
          <w:rFonts w:hint="eastAsia"/>
        </w:rPr>
        <w:t>ダーター構造</w:t>
      </w:r>
      <w:bookmarkEnd w:id="32"/>
    </w:p>
    <w:p w14:paraId="27E43329" w14:textId="7C7917D2" w:rsidR="00D23B31" w:rsidRDefault="0065035F">
      <w:pPr>
        <w:keepNext/>
        <w:jc w:val="center"/>
      </w:pPr>
      <w:r>
        <w:rPr>
          <w:noProof/>
        </w:rPr>
        <w:drawing>
          <wp:inline distT="0" distB="0" distL="0" distR="0" wp14:anchorId="4C93C182" wp14:editId="6A5E1248">
            <wp:extent cx="5731510" cy="404558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oductDB_EER_Diagr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C6B8" w14:textId="77777777" w:rsidR="00F81415" w:rsidRDefault="00F81415" w:rsidP="00F81415">
      <w:pPr>
        <w:pStyle w:val="Caption"/>
        <w:jc w:val="center"/>
      </w:pPr>
      <w:r>
        <w:rPr>
          <w:rFonts w:eastAsia="MS Gothic" w:cs="Arial Unicode MS"/>
          <w:b w:val="0"/>
          <w:sz w:val="24"/>
          <w:szCs w:val="24"/>
        </w:rPr>
        <w:fldChar w:fldCharType="begin"/>
      </w:r>
      <w:r>
        <w:rPr>
          <w:rFonts w:eastAsia="MS Gothic" w:cs="Arial Unicode MS"/>
          <w:b w:val="0"/>
          <w:sz w:val="24"/>
          <w:szCs w:val="24"/>
        </w:rPr>
        <w:instrText xml:space="preserve"> SEQ "Figure" \* ARABIC </w:instrText>
      </w:r>
      <w:r>
        <w:rPr>
          <w:rFonts w:eastAsia="MS Gothic" w:cs="Arial Unicode MS"/>
          <w:b w:val="0"/>
          <w:sz w:val="24"/>
          <w:szCs w:val="24"/>
        </w:rPr>
        <w:fldChar w:fldCharType="separate"/>
      </w:r>
      <w:bookmarkStart w:id="33" w:name="_Toc507488322"/>
      <w:r>
        <w:rPr>
          <w:rFonts w:eastAsia="MS Gothic" w:cs="Arial Unicode MS"/>
          <w:b w:val="0"/>
          <w:noProof/>
          <w:sz w:val="24"/>
          <w:szCs w:val="24"/>
        </w:rPr>
        <w:t>13</w:t>
      </w:r>
      <w:r>
        <w:rPr>
          <w:rFonts w:eastAsia="MS Gothic" w:cs="Arial Unicode MS"/>
          <w:b w:val="0"/>
          <w:sz w:val="24"/>
          <w:szCs w:val="24"/>
        </w:rPr>
        <w:fldChar w:fldCharType="end"/>
      </w:r>
      <w:r>
        <w:rPr>
          <w:rFonts w:ascii="MS Gothic" w:eastAsia="MS Gothic" w:hAnsi="MS Gothic" w:cs="Arial Unicode MS" w:hint="eastAsia"/>
          <w:b w:val="0"/>
          <w:sz w:val="24"/>
          <w:szCs w:val="24"/>
        </w:rPr>
        <w:t>図:ダーター構造</w:t>
      </w:r>
      <w:bookmarkEnd w:id="33"/>
    </w:p>
    <w:p w14:paraId="1B069570" w14:textId="77777777" w:rsidR="00D23B31" w:rsidRDefault="00D23B31">
      <w:pPr>
        <w:rPr>
          <w:rFonts w:ascii="MS Gothic" w:eastAsia="MS Gothic" w:hAnsi="MS Gothic" w:cs="Arial Unicode MS"/>
          <w:b/>
          <w:sz w:val="24"/>
          <w:szCs w:val="24"/>
        </w:rPr>
      </w:pPr>
    </w:p>
    <w:p w14:paraId="669FAAF3" w14:textId="77777777" w:rsidR="00D23B31" w:rsidRDefault="00D23B31">
      <w:pPr>
        <w:pStyle w:val="Heading1"/>
      </w:pPr>
      <w:bookmarkStart w:id="34" w:name="_Toc507488306"/>
      <w:r>
        <w:rPr>
          <w:rFonts w:hint="eastAsia"/>
        </w:rPr>
        <w:lastRenderedPageBreak/>
        <w:t>ユーザーインタフェースデザイン</w:t>
      </w:r>
      <w:bookmarkEnd w:id="34"/>
    </w:p>
    <w:p w14:paraId="166E0E23" w14:textId="77777777" w:rsidR="00D23B31" w:rsidRDefault="00D23B31">
      <w:pPr>
        <w:pStyle w:val="Heading2"/>
      </w:pPr>
      <w:bookmarkStart w:id="35" w:name="_Toc507488307"/>
      <w:r>
        <w:rPr>
          <w:rFonts w:hint="eastAsia"/>
        </w:rPr>
        <w:t>ユーザーインタフェースの概要</w:t>
      </w:r>
      <w:bookmarkEnd w:id="35"/>
    </w:p>
    <w:p w14:paraId="172110BC" w14:textId="77777777" w:rsidR="00D23B31" w:rsidRDefault="00D23B31">
      <w:pPr>
        <w:pStyle w:val="Heading2"/>
      </w:pPr>
      <w:bookmarkStart w:id="36" w:name="_Toc507488308"/>
      <w:r>
        <w:rPr>
          <w:rFonts w:hint="eastAsia"/>
        </w:rPr>
        <w:t>画面イメージ</w:t>
      </w:r>
      <w:bookmarkEnd w:id="36"/>
    </w:p>
    <w:p w14:paraId="7A79615D" w14:textId="77777777" w:rsidR="00D23B31" w:rsidRDefault="00D23B31">
      <w:pPr>
        <w:pStyle w:val="Heading1"/>
      </w:pPr>
      <w:bookmarkStart w:id="37" w:name="_Toc507488309"/>
      <w:r>
        <w:rPr>
          <w:rFonts w:hint="eastAsia"/>
        </w:rPr>
        <w:lastRenderedPageBreak/>
        <w:t>副目</w:t>
      </w:r>
      <w:bookmarkEnd w:id="37"/>
    </w:p>
    <w:p w14:paraId="1D9929D8" w14:textId="77777777" w:rsidR="00D23B31" w:rsidRDefault="00D23B31">
      <w:pPr>
        <w:rPr>
          <w:rFonts w:ascii="MS Gothic" w:eastAsia="MS Gothic" w:hAnsi="MS Gothic" w:cs="Arial Unicode MS"/>
          <w:sz w:val="24"/>
          <w:szCs w:val="24"/>
        </w:rPr>
      </w:pPr>
    </w:p>
    <w:p w14:paraId="17E6FD17" w14:textId="77777777" w:rsidR="00D23B31" w:rsidRDefault="00D23B31">
      <w:pPr>
        <w:rPr>
          <w:rFonts w:ascii="MS Gothic" w:eastAsia="MS Gothic" w:hAnsi="MS Gothic" w:cs="Arial Unicode MS"/>
          <w:sz w:val="24"/>
          <w:szCs w:val="24"/>
        </w:rPr>
      </w:pPr>
    </w:p>
    <w:p w14:paraId="138828FC" w14:textId="77777777" w:rsidR="00D23B31" w:rsidRDefault="00D23B31">
      <w:pPr>
        <w:rPr>
          <w:rFonts w:ascii="MS Gothic" w:eastAsia="MS Gothic" w:hAnsi="MS Gothic" w:cs="Arial Unicode MS"/>
          <w:sz w:val="24"/>
          <w:szCs w:val="24"/>
        </w:rPr>
      </w:pPr>
    </w:p>
    <w:p w14:paraId="699905EA" w14:textId="77777777" w:rsidR="00D23B31" w:rsidRDefault="00D23B31">
      <w:pPr>
        <w:rPr>
          <w:rFonts w:ascii="MS Gothic" w:eastAsia="MS Gothic" w:hAnsi="MS Gothic" w:cs="Arial Unicode MS"/>
          <w:sz w:val="24"/>
          <w:szCs w:val="24"/>
        </w:rPr>
      </w:pPr>
    </w:p>
    <w:p w14:paraId="2E84CEF4" w14:textId="77777777" w:rsidR="00D23B31" w:rsidRDefault="00D23B31">
      <w:pPr>
        <w:rPr>
          <w:rFonts w:ascii="MS Gothic" w:eastAsia="MS Gothic" w:hAnsi="MS Gothic" w:cs="Arial Unicode MS"/>
          <w:sz w:val="24"/>
          <w:szCs w:val="24"/>
        </w:rPr>
      </w:pPr>
    </w:p>
    <w:p w14:paraId="38044487" w14:textId="77777777" w:rsidR="00D23B31" w:rsidRDefault="00D23B31">
      <w:pPr>
        <w:rPr>
          <w:rFonts w:ascii="MS Gothic" w:eastAsia="MS Gothic" w:hAnsi="MS Gothic" w:cs="Arial Unicode MS"/>
          <w:sz w:val="24"/>
          <w:szCs w:val="24"/>
        </w:rPr>
      </w:pPr>
    </w:p>
    <w:p w14:paraId="16C5B960" w14:textId="77777777" w:rsidR="00D23B31" w:rsidRDefault="00D23B31">
      <w:pPr>
        <w:rPr>
          <w:rFonts w:ascii="MS Gothic" w:eastAsia="MS Gothic" w:hAnsi="MS Gothic" w:cs="Arial Unicode MS"/>
          <w:sz w:val="24"/>
          <w:szCs w:val="24"/>
        </w:rPr>
      </w:pPr>
    </w:p>
    <w:p w14:paraId="3A65528B" w14:textId="77777777" w:rsidR="00D23B31" w:rsidRDefault="00D23B31">
      <w:pPr>
        <w:rPr>
          <w:rFonts w:ascii="MS Gothic" w:eastAsia="MS Gothic" w:hAnsi="MS Gothic" w:cs="Arial Unicode MS"/>
          <w:sz w:val="24"/>
          <w:szCs w:val="24"/>
        </w:rPr>
      </w:pPr>
    </w:p>
    <w:p w14:paraId="5C1C80F3" w14:textId="77777777" w:rsidR="00D23B31" w:rsidRDefault="00D23B31">
      <w:pPr>
        <w:rPr>
          <w:rFonts w:ascii="MS Gothic" w:eastAsia="MS Gothic" w:hAnsi="MS Gothic" w:cs="Arial Unicode MS"/>
          <w:sz w:val="24"/>
          <w:szCs w:val="24"/>
        </w:rPr>
      </w:pPr>
    </w:p>
    <w:p w14:paraId="4C8BDE0B" w14:textId="77777777" w:rsidR="00D23B31" w:rsidRDefault="00D23B31">
      <w:pPr>
        <w:rPr>
          <w:rFonts w:ascii="MS Gothic" w:eastAsia="MS Gothic" w:hAnsi="MS Gothic" w:cs="Arial Unicode MS"/>
          <w:sz w:val="24"/>
          <w:szCs w:val="24"/>
        </w:rPr>
      </w:pPr>
    </w:p>
    <w:p w14:paraId="2CD217D3" w14:textId="77777777" w:rsidR="00D23B31" w:rsidRDefault="00D23B31">
      <w:pPr>
        <w:rPr>
          <w:rFonts w:ascii="MS Gothic" w:eastAsia="MS Gothic" w:hAnsi="MS Gothic" w:cs="Arial Unicode MS"/>
          <w:sz w:val="24"/>
          <w:szCs w:val="24"/>
        </w:rPr>
      </w:pPr>
    </w:p>
    <w:p w14:paraId="12E8CC9A" w14:textId="77777777" w:rsidR="00D23B31" w:rsidRDefault="00D23B31">
      <w:pPr>
        <w:rPr>
          <w:rFonts w:ascii="MS Gothic" w:eastAsia="MS Gothic" w:hAnsi="MS Gothic" w:cs="Arial Unicode MS"/>
          <w:sz w:val="24"/>
          <w:szCs w:val="24"/>
        </w:rPr>
      </w:pPr>
    </w:p>
    <w:p w14:paraId="07FDE659" w14:textId="77777777" w:rsidR="00D23B31" w:rsidRDefault="00D23B31">
      <w:pPr>
        <w:rPr>
          <w:rFonts w:ascii="MS Gothic" w:eastAsia="MS Gothic" w:hAnsi="MS Gothic" w:cs="Arial Unicode MS"/>
          <w:sz w:val="24"/>
          <w:szCs w:val="24"/>
        </w:rPr>
      </w:pPr>
    </w:p>
    <w:p w14:paraId="327A92DD" w14:textId="77777777" w:rsidR="00D23B31" w:rsidRDefault="00D23B31">
      <w:pPr>
        <w:rPr>
          <w:rFonts w:ascii="MS Gothic" w:eastAsia="MS Gothic" w:hAnsi="MS Gothic" w:cs="Arial Unicode MS"/>
          <w:sz w:val="24"/>
          <w:szCs w:val="24"/>
        </w:rPr>
      </w:pPr>
    </w:p>
    <w:p w14:paraId="2360FA69" w14:textId="77777777" w:rsidR="00D23B31" w:rsidRDefault="00D23B31">
      <w:pPr>
        <w:rPr>
          <w:rFonts w:ascii="MS Gothic" w:eastAsia="MS Gothic" w:hAnsi="MS Gothic" w:cs="Arial Unicode MS"/>
          <w:sz w:val="24"/>
          <w:szCs w:val="24"/>
        </w:rPr>
      </w:pPr>
    </w:p>
    <w:p w14:paraId="5A73449E" w14:textId="77777777" w:rsidR="00D23B31" w:rsidRDefault="00D23B31">
      <w:pPr>
        <w:rPr>
          <w:rFonts w:ascii="MS Gothic" w:eastAsia="MS Gothic" w:hAnsi="MS Gothic" w:cs="Arial Unicode MS"/>
          <w:sz w:val="24"/>
          <w:szCs w:val="24"/>
        </w:rPr>
      </w:pPr>
    </w:p>
    <w:p w14:paraId="131C3D43" w14:textId="77777777" w:rsidR="00D23B31" w:rsidRDefault="00D23B31">
      <w:pPr>
        <w:rPr>
          <w:rFonts w:ascii="MS Gothic" w:eastAsia="MS Gothic" w:hAnsi="MS Gothic" w:cs="Arial Unicode MS"/>
          <w:sz w:val="24"/>
          <w:szCs w:val="24"/>
        </w:rPr>
      </w:pPr>
    </w:p>
    <w:p w14:paraId="3D670157" w14:textId="77777777" w:rsidR="00D23B31" w:rsidRDefault="00D23B31"/>
    <w:sectPr w:rsidR="00D23B31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CA8B7" w14:textId="77777777" w:rsidR="007062F8" w:rsidRDefault="007062F8">
      <w:r>
        <w:separator/>
      </w:r>
    </w:p>
  </w:endnote>
  <w:endnote w:type="continuationSeparator" w:id="0">
    <w:p w14:paraId="0EBF46FD" w14:textId="77777777" w:rsidR="007062F8" w:rsidRDefault="00706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eeSans">
    <w:panose1 w:val="020B0604020202020204"/>
    <w:charset w:val="01"/>
    <w:family w:val="swiss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6A278" w14:textId="77777777" w:rsidR="00D23B31" w:rsidRDefault="00D23B31">
    <w:pPr>
      <w:pStyle w:val="Footer"/>
      <w:tabs>
        <w:tab w:val="clear" w:pos="8640"/>
        <w:tab w:val="center" w:pos="4513"/>
        <w:tab w:val="right" w:pos="9026"/>
      </w:tabs>
      <w:rPr>
        <w:rFonts w:ascii="MS Gothic" w:eastAsia="MS Gothic" w:hAnsi="MS Gothic" w:cs="Arial Unicode MS"/>
        <w:szCs w:val="24"/>
        <w:lang w:val="en-US"/>
      </w:rPr>
    </w:pPr>
    <w:r>
      <w:rPr>
        <w:rFonts w:ascii="MS Gothic" w:eastAsia="MS Gothic" w:hAnsi="MS Gothic" w:cs="Arial Unicode MS"/>
        <w:szCs w:val="24"/>
      </w:rPr>
      <w:tab/>
    </w:r>
    <w:r>
      <w:rPr>
        <w:rFonts w:ascii="MS Gothic" w:eastAsia="MS Gothic" w:hAnsi="MS Gothic" w:cs="Arial Unicode MS"/>
        <w:szCs w:val="24"/>
      </w:rPr>
      <w:tab/>
    </w:r>
    <w:r>
      <w:rPr>
        <w:rFonts w:eastAsia="MS Gothic" w:cs="Arial Unicode MS"/>
        <w:szCs w:val="24"/>
      </w:rPr>
      <w:fldChar w:fldCharType="begin"/>
    </w:r>
    <w:r>
      <w:rPr>
        <w:rFonts w:eastAsia="MS Gothic" w:cs="Arial Unicode MS"/>
        <w:szCs w:val="24"/>
      </w:rPr>
      <w:instrText xml:space="preserve"> PAGE </w:instrText>
    </w:r>
    <w:r>
      <w:rPr>
        <w:rFonts w:eastAsia="MS Gothic" w:cs="Arial Unicode MS"/>
        <w:szCs w:val="24"/>
      </w:rPr>
      <w:fldChar w:fldCharType="separate"/>
    </w:r>
    <w:r w:rsidR="00E90CC0">
      <w:rPr>
        <w:rFonts w:eastAsia="MS Gothic" w:cs="Arial Unicode MS"/>
        <w:noProof/>
        <w:szCs w:val="24"/>
      </w:rPr>
      <w:t>iii</w:t>
    </w:r>
    <w:r>
      <w:rPr>
        <w:rFonts w:eastAsia="MS Gothic" w:cs="Arial Unicode MS"/>
        <w:szCs w:val="24"/>
      </w:rPr>
      <w:fldChar w:fldCharType="end"/>
    </w:r>
  </w:p>
  <w:p w14:paraId="1E23912A" w14:textId="77777777" w:rsidR="00D23B31" w:rsidRDefault="00D23B31">
    <w:pPr>
      <w:pStyle w:val="Footer"/>
      <w:tabs>
        <w:tab w:val="clear" w:pos="8640"/>
        <w:tab w:val="center" w:pos="4513"/>
        <w:tab w:val="right" w:pos="9026"/>
      </w:tabs>
      <w:rPr>
        <w:rFonts w:ascii="MS Gothic" w:eastAsia="MS Gothic" w:hAnsi="MS Gothic" w:cs="Arial Unicode MS"/>
        <w:szCs w:val="2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448AC" w14:textId="77777777" w:rsidR="00D23B31" w:rsidRDefault="00D23B3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8C572" w14:textId="77777777" w:rsidR="00D23B31" w:rsidRDefault="00D23B31">
    <w:pPr>
      <w:pStyle w:val="Footer"/>
      <w:tabs>
        <w:tab w:val="clear" w:pos="8640"/>
        <w:tab w:val="center" w:pos="4513"/>
        <w:tab w:val="right" w:pos="9026"/>
      </w:tabs>
      <w:rPr>
        <w:rFonts w:ascii="MS Gothic" w:eastAsia="MS Gothic" w:hAnsi="MS Gothic" w:cs="Arial Unicode MS"/>
        <w:szCs w:val="24"/>
        <w:lang w:val="en-US"/>
      </w:rPr>
    </w:pPr>
    <w:r>
      <w:rPr>
        <w:rFonts w:ascii="MS Gothic" w:eastAsia="MS Gothic" w:hAnsi="MS Gothic" w:cs="Arial Unicode MS"/>
        <w:szCs w:val="24"/>
      </w:rPr>
      <w:tab/>
    </w:r>
    <w:r>
      <w:rPr>
        <w:rFonts w:ascii="MS Gothic" w:eastAsia="MS Gothic" w:hAnsi="MS Gothic" w:cs="Arial Unicode MS"/>
        <w:szCs w:val="24"/>
      </w:rPr>
      <w:tab/>
    </w:r>
    <w:r>
      <w:rPr>
        <w:rFonts w:eastAsia="MS Gothic" w:cs="Arial Unicode MS"/>
        <w:szCs w:val="24"/>
      </w:rPr>
      <w:fldChar w:fldCharType="begin"/>
    </w:r>
    <w:r>
      <w:rPr>
        <w:rFonts w:eastAsia="MS Gothic" w:cs="Arial Unicode MS"/>
        <w:szCs w:val="24"/>
      </w:rPr>
      <w:instrText xml:space="preserve"> PAGE </w:instrText>
    </w:r>
    <w:r>
      <w:rPr>
        <w:rFonts w:eastAsia="MS Gothic" w:cs="Arial Unicode MS"/>
        <w:szCs w:val="24"/>
      </w:rPr>
      <w:fldChar w:fldCharType="separate"/>
    </w:r>
    <w:r w:rsidR="0065035F">
      <w:rPr>
        <w:rFonts w:eastAsia="MS Gothic" w:cs="Arial Unicode MS"/>
        <w:noProof/>
        <w:szCs w:val="24"/>
      </w:rPr>
      <w:t>15</w:t>
    </w:r>
    <w:r>
      <w:rPr>
        <w:rFonts w:eastAsia="MS Gothic" w:cs="Arial Unicode MS"/>
        <w:szCs w:val="24"/>
      </w:rPr>
      <w:fldChar w:fldCharType="end"/>
    </w:r>
  </w:p>
  <w:p w14:paraId="523B6D72" w14:textId="77777777" w:rsidR="00D23B31" w:rsidRDefault="00D23B31">
    <w:pPr>
      <w:pStyle w:val="Footer"/>
      <w:tabs>
        <w:tab w:val="clear" w:pos="8640"/>
        <w:tab w:val="center" w:pos="4513"/>
        <w:tab w:val="right" w:pos="9026"/>
      </w:tabs>
      <w:rPr>
        <w:rFonts w:ascii="MS Gothic" w:eastAsia="MS Gothic" w:hAnsi="MS Gothic" w:cs="Arial Unicode MS"/>
        <w:szCs w:val="24"/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F0125" w14:textId="77777777" w:rsidR="00D23B31" w:rsidRDefault="00D23B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2729A" w14:textId="77777777" w:rsidR="007062F8" w:rsidRDefault="007062F8">
      <w:r>
        <w:separator/>
      </w:r>
    </w:p>
  </w:footnote>
  <w:footnote w:type="continuationSeparator" w:id="0">
    <w:p w14:paraId="638BC59E" w14:textId="77777777" w:rsidR="007062F8" w:rsidRDefault="00706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210"/>
      <w:gridCol w:w="2880"/>
    </w:tblGrid>
    <w:tr w:rsidR="00D23B31" w14:paraId="37232C37" w14:textId="77777777">
      <w:trPr>
        <w:cantSplit/>
      </w:trPr>
      <w:tc>
        <w:tcPr>
          <w:tcW w:w="6210" w:type="dxa"/>
          <w:shd w:val="clear" w:color="auto" w:fill="auto"/>
        </w:tcPr>
        <w:p w14:paraId="2F00865E" w14:textId="77777777" w:rsidR="00D23B31" w:rsidRDefault="00D23B31">
          <w:pPr>
            <w:pStyle w:val="Header"/>
            <w:tabs>
              <w:tab w:val="clear" w:pos="4320"/>
              <w:tab w:val="clear" w:pos="8640"/>
              <w:tab w:val="left" w:pos="4804"/>
            </w:tabs>
          </w:pPr>
          <w:r>
            <w:rPr>
              <w:rFonts w:ascii="MS Gothic" w:eastAsia="MS Gothic" w:hAnsi="MS Gothic" w:cs="Arial Unicode MS" w:hint="eastAsia"/>
              <w:sz w:val="18"/>
              <w:szCs w:val="18"/>
            </w:rPr>
            <w:t>設計資料</w:t>
          </w:r>
          <w:r>
            <w:rPr>
              <w:rFonts w:ascii="MS Gothic" w:eastAsia="MS Gothic" w:hAnsi="MS Gothic" w:cs="Arial Unicode MS"/>
              <w:sz w:val="18"/>
              <w:szCs w:val="18"/>
            </w:rPr>
            <w:tab/>
          </w:r>
        </w:p>
      </w:tc>
      <w:tc>
        <w:tcPr>
          <w:tcW w:w="2880" w:type="dxa"/>
          <w:shd w:val="clear" w:color="auto" w:fill="auto"/>
        </w:tcPr>
        <w:p w14:paraId="422F9991" w14:textId="77777777" w:rsidR="00D23B31" w:rsidRDefault="00D23B31">
          <w:pPr>
            <w:snapToGrid w:val="0"/>
            <w:rPr>
              <w:rFonts w:ascii="MS Gothic" w:eastAsia="MS Gothic" w:hAnsi="MS Gothic" w:cs="Arial"/>
              <w:sz w:val="18"/>
              <w:szCs w:val="18"/>
            </w:rPr>
          </w:pPr>
        </w:p>
      </w:tc>
    </w:tr>
    <w:tr w:rsidR="00D23B31" w14:paraId="0ADB98C0" w14:textId="77777777">
      <w:tblPrEx>
        <w:tblCellMar>
          <w:left w:w="108" w:type="dxa"/>
          <w:right w:w="108" w:type="dxa"/>
        </w:tblCellMar>
      </w:tblPrEx>
      <w:trPr>
        <w:cantSplit/>
      </w:trPr>
      <w:tc>
        <w:tcPr>
          <w:tcW w:w="6210" w:type="dxa"/>
          <w:tcBorders>
            <w:bottom w:val="single" w:sz="4" w:space="0" w:color="000000"/>
          </w:tcBorders>
          <w:shd w:val="clear" w:color="auto" w:fill="auto"/>
        </w:tcPr>
        <w:p w14:paraId="5B63F9F8" w14:textId="77777777" w:rsidR="00D23B31" w:rsidRDefault="00D23B31">
          <w:pPr>
            <w:pStyle w:val="Header"/>
            <w:tabs>
              <w:tab w:val="clear" w:pos="4320"/>
              <w:tab w:val="clear" w:pos="8640"/>
              <w:tab w:val="left" w:pos="4481"/>
            </w:tabs>
            <w:rPr>
              <w:rFonts w:ascii="MS Gothic" w:eastAsia="MS Gothic" w:hAnsi="MS Gothic" w:cs="Arial Unicode MS"/>
              <w:sz w:val="18"/>
              <w:szCs w:val="18"/>
            </w:rPr>
          </w:pPr>
          <w:r>
            <w:rPr>
              <w:rFonts w:eastAsia="MS Gothic" w:cs="Arial Unicode MS"/>
              <w:sz w:val="18"/>
              <w:szCs w:val="18"/>
            </w:rPr>
            <w:fldChar w:fldCharType="begin"/>
          </w:r>
          <w:r>
            <w:rPr>
              <w:rFonts w:eastAsia="MS Gothic" w:cs="Arial Unicode MS"/>
              <w:sz w:val="18"/>
              <w:szCs w:val="18"/>
            </w:rPr>
            <w:instrText xml:space="preserve"> DOCPROPERTY "documentId"</w:instrText>
          </w:r>
          <w:r>
            <w:rPr>
              <w:rFonts w:eastAsia="MS Gothic" w:cs="Arial Unicode MS"/>
              <w:sz w:val="18"/>
              <w:szCs w:val="18"/>
            </w:rPr>
            <w:fldChar w:fldCharType="separate"/>
          </w:r>
          <w:r w:rsidR="00507328">
            <w:rPr>
              <w:rFonts w:eastAsia="MS Gothic" w:cs="Arial Unicode MS"/>
              <w:sz w:val="18"/>
              <w:szCs w:val="18"/>
            </w:rPr>
            <w:t>CP</w:t>
          </w:r>
          <w:r>
            <w:rPr>
              <w:rFonts w:eastAsia="MS Gothic" w:cs="Arial Unicode MS"/>
              <w:sz w:val="18"/>
              <w:szCs w:val="18"/>
            </w:rPr>
            <w:t>-DD</w:t>
          </w:r>
          <w:r>
            <w:rPr>
              <w:rFonts w:eastAsia="MS Gothic" w:cs="Arial Unicode MS"/>
              <w:sz w:val="18"/>
              <w:szCs w:val="18"/>
            </w:rPr>
            <w:fldChar w:fldCharType="end"/>
          </w:r>
        </w:p>
        <w:p w14:paraId="25797D95" w14:textId="77777777" w:rsidR="00D23B31" w:rsidRDefault="00D23B31">
          <w:pPr>
            <w:pStyle w:val="Header"/>
            <w:tabs>
              <w:tab w:val="clear" w:pos="4320"/>
              <w:tab w:val="clear" w:pos="8640"/>
              <w:tab w:val="left" w:pos="4481"/>
            </w:tabs>
          </w:pPr>
          <w:r>
            <w:rPr>
              <w:rFonts w:ascii="MS Gothic" w:eastAsia="MS Gothic" w:hAnsi="MS Gothic" w:cs="Arial Unicode MS" w:hint="eastAsia"/>
              <w:sz w:val="18"/>
              <w:szCs w:val="18"/>
            </w:rPr>
            <w:t>1.1バージョン</w:t>
          </w:r>
          <w:r>
            <w:rPr>
              <w:rFonts w:ascii="MS Gothic" w:eastAsia="MS Gothic" w:hAnsi="MS Gothic" w:cs="Arial Unicode MS"/>
              <w:sz w:val="18"/>
              <w:szCs w:val="18"/>
            </w:rPr>
            <w:tab/>
          </w:r>
        </w:p>
      </w:tc>
      <w:tc>
        <w:tcPr>
          <w:tcW w:w="2880" w:type="dxa"/>
          <w:tcBorders>
            <w:bottom w:val="single" w:sz="4" w:space="0" w:color="000000"/>
          </w:tcBorders>
          <w:shd w:val="clear" w:color="auto" w:fill="auto"/>
        </w:tcPr>
        <w:p w14:paraId="40D3727A" w14:textId="257B7570" w:rsidR="00D23B31" w:rsidRDefault="00D23B31">
          <w:pPr>
            <w:pStyle w:val="Header"/>
            <w:jc w:val="right"/>
            <w:rPr>
              <w:rFonts w:ascii="MS Gothic" w:eastAsia="MS Gothic" w:hAnsi="MS Gothic" w:cs="Arial"/>
              <w:sz w:val="18"/>
              <w:szCs w:val="18"/>
            </w:rPr>
          </w:pPr>
        </w:p>
      </w:tc>
    </w:tr>
  </w:tbl>
  <w:p w14:paraId="257FBCD7" w14:textId="77777777" w:rsidR="00D23B31" w:rsidRDefault="00D23B31">
    <w:pPr>
      <w:pStyle w:val="Header"/>
      <w:rPr>
        <w:rFonts w:ascii="MS Gothic" w:eastAsia="MS Gothic" w:hAnsi="MS Gothic" w:cs="Arial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2232" w14:textId="77777777" w:rsidR="00D23B31" w:rsidRDefault="00D23B31">
    <w:pPr>
      <w:pStyle w:val="Header"/>
      <w:tabs>
        <w:tab w:val="clear" w:pos="4320"/>
        <w:tab w:val="clear" w:pos="8640"/>
        <w:tab w:val="center" w:pos="4513"/>
        <w:tab w:val="right" w:pos="9027"/>
      </w:tabs>
    </w:pPr>
    <w:r>
      <w:rPr>
        <w:rFonts w:ascii="MS Gothic" w:eastAsia="MS Gothic" w:hAnsi="MS Gothic" w:cs="MS Gothic"/>
      </w:rPr>
      <w:tab/>
    </w:r>
    <w:r>
      <w:rPr>
        <w:rFonts w:ascii="MS Gothic" w:eastAsia="MS Gothic" w:hAnsi="MS Gothic" w:cs="MS Gothic"/>
      </w:rPr>
      <w:tab/>
    </w:r>
    <w:r w:rsidR="0007387A">
      <w:rPr>
        <w:rFonts w:ascii="MS Gothic" w:eastAsia="MS Gothic" w:hAnsi="MS Gothic" w:cs="MS Gothic"/>
        <w:noProof/>
        <w:lang w:val="en-US"/>
      </w:rPr>
      <w:drawing>
        <wp:inline distT="0" distB="0" distL="0" distR="0" wp14:anchorId="5A775FF0" wp14:editId="30A8614A">
          <wp:extent cx="2860040" cy="904875"/>
          <wp:effectExtent l="0" t="0" r="0" b="0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1" t="-69" r="-21" b="-69"/>
                  <a:stretch>
                    <a:fillRect/>
                  </a:stretch>
                </pic:blipFill>
                <pic:spPr bwMode="auto">
                  <a:xfrm>
                    <a:off x="0" y="0"/>
                    <a:ext cx="2860040" cy="90487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8503F" w14:textId="77777777" w:rsidR="00D23B31" w:rsidRDefault="00D23B3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210"/>
      <w:gridCol w:w="2880"/>
    </w:tblGrid>
    <w:tr w:rsidR="00D23B31" w14:paraId="7A7E1AE8" w14:textId="77777777">
      <w:trPr>
        <w:cantSplit/>
      </w:trPr>
      <w:tc>
        <w:tcPr>
          <w:tcW w:w="6210" w:type="dxa"/>
          <w:shd w:val="clear" w:color="auto" w:fill="auto"/>
        </w:tcPr>
        <w:p w14:paraId="77C51BAF" w14:textId="77777777" w:rsidR="00D23B31" w:rsidRDefault="00D23B31">
          <w:pPr>
            <w:pStyle w:val="Header"/>
            <w:tabs>
              <w:tab w:val="clear" w:pos="4320"/>
              <w:tab w:val="clear" w:pos="8640"/>
              <w:tab w:val="left" w:pos="4804"/>
            </w:tabs>
          </w:pPr>
          <w:r>
            <w:rPr>
              <w:rFonts w:ascii="MS Gothic" w:eastAsia="MS Gothic" w:hAnsi="MS Gothic" w:cs="Arial Unicode MS" w:hint="eastAsia"/>
              <w:sz w:val="18"/>
              <w:szCs w:val="18"/>
            </w:rPr>
            <w:t>設計資料</w:t>
          </w:r>
          <w:r>
            <w:rPr>
              <w:rFonts w:ascii="MS Gothic" w:eastAsia="MS Gothic" w:hAnsi="MS Gothic" w:cs="Arial Unicode MS"/>
              <w:sz w:val="18"/>
              <w:szCs w:val="18"/>
            </w:rPr>
            <w:tab/>
          </w:r>
        </w:p>
      </w:tc>
      <w:tc>
        <w:tcPr>
          <w:tcW w:w="2880" w:type="dxa"/>
          <w:shd w:val="clear" w:color="auto" w:fill="auto"/>
        </w:tcPr>
        <w:p w14:paraId="5FC3ED93" w14:textId="77777777" w:rsidR="00D23B31" w:rsidRDefault="00D23B31">
          <w:pPr>
            <w:snapToGrid w:val="0"/>
            <w:rPr>
              <w:rFonts w:ascii="MS Gothic" w:eastAsia="MS Gothic" w:hAnsi="MS Gothic" w:cs="Arial"/>
              <w:sz w:val="18"/>
              <w:szCs w:val="18"/>
            </w:rPr>
          </w:pPr>
        </w:p>
      </w:tc>
    </w:tr>
    <w:tr w:rsidR="00D23B31" w14:paraId="2E182DFB" w14:textId="77777777">
      <w:tblPrEx>
        <w:tblCellMar>
          <w:left w:w="108" w:type="dxa"/>
          <w:right w:w="108" w:type="dxa"/>
        </w:tblCellMar>
      </w:tblPrEx>
      <w:trPr>
        <w:cantSplit/>
      </w:trPr>
      <w:tc>
        <w:tcPr>
          <w:tcW w:w="6210" w:type="dxa"/>
          <w:tcBorders>
            <w:bottom w:val="single" w:sz="4" w:space="0" w:color="000000"/>
          </w:tcBorders>
          <w:shd w:val="clear" w:color="auto" w:fill="auto"/>
        </w:tcPr>
        <w:p w14:paraId="52DB35CF" w14:textId="77777777" w:rsidR="00D23B31" w:rsidRDefault="00D23B31">
          <w:pPr>
            <w:pStyle w:val="Header"/>
            <w:tabs>
              <w:tab w:val="clear" w:pos="4320"/>
              <w:tab w:val="clear" w:pos="8640"/>
              <w:tab w:val="left" w:pos="4481"/>
            </w:tabs>
            <w:rPr>
              <w:rFonts w:ascii="MS Gothic" w:eastAsia="MS Gothic" w:hAnsi="MS Gothic" w:cs="Arial Unicode MS"/>
              <w:sz w:val="18"/>
              <w:szCs w:val="18"/>
            </w:rPr>
          </w:pPr>
          <w:r>
            <w:rPr>
              <w:rFonts w:eastAsia="MS Gothic" w:cs="Arial Unicode MS"/>
              <w:sz w:val="18"/>
              <w:szCs w:val="18"/>
            </w:rPr>
            <w:fldChar w:fldCharType="begin"/>
          </w:r>
          <w:r>
            <w:rPr>
              <w:rFonts w:eastAsia="MS Gothic" w:cs="Arial Unicode MS"/>
              <w:sz w:val="18"/>
              <w:szCs w:val="18"/>
            </w:rPr>
            <w:instrText xml:space="preserve"> DOCPROPERTY "documentId"</w:instrText>
          </w:r>
          <w:r>
            <w:rPr>
              <w:rFonts w:eastAsia="MS Gothic" w:cs="Arial Unicode MS"/>
              <w:sz w:val="18"/>
              <w:szCs w:val="18"/>
            </w:rPr>
            <w:fldChar w:fldCharType="separate"/>
          </w:r>
          <w:r>
            <w:rPr>
              <w:rFonts w:eastAsia="MS Gothic" w:cs="Arial Unicode MS"/>
              <w:sz w:val="18"/>
              <w:szCs w:val="18"/>
            </w:rPr>
            <w:t>SG-DD</w:t>
          </w:r>
          <w:r>
            <w:rPr>
              <w:rFonts w:eastAsia="MS Gothic" w:cs="Arial Unicode MS"/>
              <w:sz w:val="18"/>
              <w:szCs w:val="18"/>
            </w:rPr>
            <w:fldChar w:fldCharType="end"/>
          </w:r>
        </w:p>
        <w:p w14:paraId="3EAC2608" w14:textId="77777777" w:rsidR="00D23B31" w:rsidRDefault="00D23B31">
          <w:pPr>
            <w:pStyle w:val="Header"/>
            <w:tabs>
              <w:tab w:val="clear" w:pos="4320"/>
              <w:tab w:val="clear" w:pos="8640"/>
              <w:tab w:val="left" w:pos="4481"/>
            </w:tabs>
          </w:pPr>
          <w:r>
            <w:rPr>
              <w:rFonts w:ascii="MS Gothic" w:eastAsia="MS Gothic" w:hAnsi="MS Gothic" w:cs="Arial Unicode MS" w:hint="eastAsia"/>
              <w:sz w:val="18"/>
              <w:szCs w:val="18"/>
            </w:rPr>
            <w:t>1.1バージョン</w:t>
          </w:r>
          <w:r>
            <w:rPr>
              <w:rFonts w:ascii="MS Gothic" w:eastAsia="MS Gothic" w:hAnsi="MS Gothic" w:cs="Arial Unicode MS"/>
              <w:sz w:val="18"/>
              <w:szCs w:val="18"/>
            </w:rPr>
            <w:tab/>
          </w:r>
        </w:p>
      </w:tc>
      <w:tc>
        <w:tcPr>
          <w:tcW w:w="2880" w:type="dxa"/>
          <w:tcBorders>
            <w:bottom w:val="single" w:sz="4" w:space="0" w:color="000000"/>
          </w:tcBorders>
          <w:shd w:val="clear" w:color="auto" w:fill="auto"/>
        </w:tcPr>
        <w:p w14:paraId="6D3BE6F5" w14:textId="0CFE13C4" w:rsidR="00D23B31" w:rsidRDefault="00D23B31">
          <w:pPr>
            <w:pStyle w:val="Header"/>
            <w:jc w:val="right"/>
            <w:rPr>
              <w:rFonts w:ascii="MS Gothic" w:eastAsia="MS Gothic" w:hAnsi="MS Gothic" w:cs="Arial"/>
              <w:sz w:val="18"/>
              <w:szCs w:val="18"/>
            </w:rPr>
          </w:pPr>
        </w:p>
      </w:tc>
    </w:tr>
  </w:tbl>
  <w:p w14:paraId="70A8BC17" w14:textId="77777777" w:rsidR="00D23B31" w:rsidRDefault="00D23B31">
    <w:pPr>
      <w:pStyle w:val="Header"/>
      <w:rPr>
        <w:rFonts w:ascii="MS Gothic" w:eastAsia="MS Gothic" w:hAnsi="MS Gothic" w:cs="Arial"/>
        <w:sz w:val="18"/>
        <w:szCs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16A5B" w14:textId="77777777" w:rsidR="00D23B31" w:rsidRDefault="00D23B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pStyle w:val="Heading5"/>
      <w:lvlText w:val="/%5"/>
      <w:lvlJc w:val="left"/>
      <w:pPr>
        <w:tabs>
          <w:tab w:val="num" w:pos="720"/>
        </w:tabs>
        <w:ind w:left="720" w:hanging="72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cs="Wingdings" w:hint="default"/>
      </w:rPr>
    </w:lvl>
    <w:lvl w:ilvl="7">
      <w:start w:val="1"/>
      <w:numFmt w:val="lowerRoman"/>
      <w:lvlText w:val="%8)"/>
      <w:lvlJc w:val="righ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</w:r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numFmt w:val="decimal"/>
      <w:lvlText w:val="%2."/>
      <w:lvlJc w:val="left"/>
      <w:pPr>
        <w:tabs>
          <w:tab w:val="num" w:pos="720"/>
        </w:tabs>
        <w:ind w:left="720" w:hanging="720"/>
      </w:pPr>
    </w:lvl>
    <w:lvl w:ilvl="2">
      <w:numFmt w:val="decimal"/>
      <w:lvlText w:val="%2.%3"/>
      <w:lvlJc w:val="left"/>
      <w:pPr>
        <w:tabs>
          <w:tab w:val="num" w:pos="720"/>
        </w:tabs>
        <w:ind w:left="720" w:hanging="720"/>
      </w:pPr>
    </w:lvl>
    <w:lvl w:ilvl="3">
      <w:numFmt w:val="decimal"/>
      <w:lvlText w:val="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/%5"/>
      <w:lvlJc w:val="left"/>
      <w:pPr>
        <w:tabs>
          <w:tab w:val="num" w:pos="720"/>
        </w:tabs>
        <w:ind w:left="720" w:hanging="720"/>
      </w:pPr>
      <w:rPr>
        <w:caps w:val="0"/>
        <w:smallCaps w:val="0"/>
        <w:strike w:val="0"/>
        <w:dstrike w:val="0"/>
        <w:vanish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lowerLetter"/>
      <w:lvlText w:val="%6."/>
      <w:lvlJc w:val="left"/>
      <w:pPr>
        <w:tabs>
          <w:tab w:val="num" w:pos="1151"/>
        </w:tabs>
        <w:ind w:left="1151" w:hanging="431"/>
      </w:pPr>
    </w:lvl>
    <w:lvl w:ilvl="6">
      <w:start w:val="1"/>
      <w:numFmt w:val="none"/>
      <w:suff w:val="nothing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cs="Wingdings" w:hint="default"/>
      </w:rPr>
    </w:lvl>
    <w:lvl w:ilvl="7">
      <w:start w:val="1"/>
      <w:numFmt w:val="lowerRoman"/>
      <w:lvlText w:val="%8)"/>
      <w:lvlJc w:val="right"/>
      <w:pPr>
        <w:tabs>
          <w:tab w:val="num" w:pos="1735"/>
        </w:tabs>
        <w:ind w:left="1735" w:hanging="317"/>
      </w:pPr>
    </w:lvl>
    <w:lvl w:ilvl="8">
      <w:start w:val="1"/>
      <w:numFmt w:val="none"/>
      <w:suff w:val="nothing"/>
      <w:lvlText w:val=""/>
      <w:lvlJc w:val="left"/>
      <w:pPr>
        <w:tabs>
          <w:tab w:val="num" w:pos="1735"/>
        </w:tabs>
        <w:ind w:left="1735" w:hanging="584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pStyle w:val="preface6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lvlText w:val="/%5"/>
      <w:lvlJc w:val="left"/>
      <w:pPr>
        <w:tabs>
          <w:tab w:val="num" w:pos="720"/>
        </w:tabs>
        <w:ind w:left="720" w:hanging="720"/>
      </w:pPr>
    </w:lvl>
    <w:lvl w:ilvl="5">
      <w:start w:val="1"/>
      <w:numFmt w:val="lowerLetter"/>
      <w:lvlText w:val="%6."/>
      <w:lvlJc w:val="left"/>
      <w:pPr>
        <w:tabs>
          <w:tab w:val="num" w:pos="1151"/>
        </w:tabs>
        <w:ind w:left="1151" w:hanging="431"/>
      </w:pPr>
    </w:lvl>
    <w:lvl w:ilvl="6">
      <w:start w:val="1"/>
      <w:numFmt w:val="none"/>
      <w:suff w:val="nothing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cs="Wingdings" w:hint="default"/>
      </w:rPr>
    </w:lvl>
    <w:lvl w:ilvl="7">
      <w:start w:val="1"/>
      <w:numFmt w:val="lowerRoman"/>
      <w:lvlText w:val="%8)"/>
      <w:lvlJc w:val="righ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bullet"/>
      <w:pStyle w:val="Preface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cs="Wingdings" w:hint="default"/>
      </w:r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isplayBackgroundShape/>
  <w:embedSystemFonts/>
  <w:mirrorMargin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328"/>
    <w:rsid w:val="0007387A"/>
    <w:rsid w:val="000C4D5A"/>
    <w:rsid w:val="00110515"/>
    <w:rsid w:val="001260EC"/>
    <w:rsid w:val="001744F2"/>
    <w:rsid w:val="001D2A92"/>
    <w:rsid w:val="003765BD"/>
    <w:rsid w:val="00475EB9"/>
    <w:rsid w:val="004C5620"/>
    <w:rsid w:val="00507328"/>
    <w:rsid w:val="0065035F"/>
    <w:rsid w:val="00663BB3"/>
    <w:rsid w:val="00676323"/>
    <w:rsid w:val="006942EA"/>
    <w:rsid w:val="007062F8"/>
    <w:rsid w:val="00720648"/>
    <w:rsid w:val="007369FB"/>
    <w:rsid w:val="0074168B"/>
    <w:rsid w:val="007930F9"/>
    <w:rsid w:val="0079446A"/>
    <w:rsid w:val="007C1AA2"/>
    <w:rsid w:val="00817974"/>
    <w:rsid w:val="008249AB"/>
    <w:rsid w:val="008540FE"/>
    <w:rsid w:val="00882C7B"/>
    <w:rsid w:val="00887368"/>
    <w:rsid w:val="00901F5B"/>
    <w:rsid w:val="00946F00"/>
    <w:rsid w:val="00957BB9"/>
    <w:rsid w:val="00AA6FA1"/>
    <w:rsid w:val="00AD33DE"/>
    <w:rsid w:val="00C0480D"/>
    <w:rsid w:val="00C15174"/>
    <w:rsid w:val="00D076C3"/>
    <w:rsid w:val="00D23B31"/>
    <w:rsid w:val="00D837FF"/>
    <w:rsid w:val="00E664A7"/>
    <w:rsid w:val="00E90CC0"/>
    <w:rsid w:val="00F77024"/>
    <w:rsid w:val="00F81415"/>
    <w:rsid w:val="00F927AF"/>
    <w:rsid w:val="00FC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524A1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974"/>
    <w:pPr>
      <w:suppressAutoHyphens/>
    </w:pPr>
  </w:style>
  <w:style w:type="paragraph" w:styleId="Heading1">
    <w:name w:val="heading 1"/>
    <w:basedOn w:val="Normal"/>
    <w:next w:val="Heading2"/>
    <w:qFormat/>
    <w:pPr>
      <w:keepNext/>
      <w:pageBreakBefore/>
      <w:numPr>
        <w:numId w:val="1"/>
      </w:numPr>
      <w:tabs>
        <w:tab w:val="left" w:pos="1440"/>
      </w:tabs>
      <w:spacing w:before="280" w:after="160"/>
      <w:outlineLvl w:val="0"/>
    </w:pPr>
  </w:style>
  <w:style w:type="paragraph" w:styleId="Heading2">
    <w:name w:val="heading 2"/>
    <w:basedOn w:val="Heading1"/>
    <w:next w:val="Heading5"/>
    <w:qFormat/>
    <w:pPr>
      <w:pageBreakBefore w:val="0"/>
      <w:numPr>
        <w:ilvl w:val="1"/>
      </w:numPr>
      <w:tabs>
        <w:tab w:val="clear" w:pos="1440"/>
      </w:tabs>
      <w:outlineLvl w:val="1"/>
    </w:pPr>
    <w:rPr>
      <w:sz w:val="24"/>
    </w:rPr>
  </w:style>
  <w:style w:type="paragraph" w:styleId="Heading3">
    <w:name w:val="heading 3"/>
    <w:basedOn w:val="Normal"/>
    <w:next w:val="Heading4"/>
    <w:qFormat/>
    <w:pPr>
      <w:keepNext/>
      <w:numPr>
        <w:ilvl w:val="2"/>
        <w:numId w:val="1"/>
      </w:numPr>
      <w:spacing w:before="280"/>
      <w:outlineLvl w:val="2"/>
    </w:pPr>
  </w:style>
  <w:style w:type="paragraph" w:styleId="Heading4">
    <w:name w:val="heading 4"/>
    <w:basedOn w:val="Normal"/>
    <w:next w:val="Heading5"/>
    <w:qFormat/>
    <w:pPr>
      <w:keepNext/>
      <w:numPr>
        <w:ilvl w:val="3"/>
        <w:numId w:val="1"/>
      </w:numPr>
      <w:spacing w:before="280"/>
      <w:outlineLvl w:val="3"/>
    </w:pPr>
  </w:style>
  <w:style w:type="paragraph" w:styleId="Heading5">
    <w:name w:val="heading 5"/>
    <w:basedOn w:val="Normal"/>
    <w:next w:val="BodyText"/>
    <w:qFormat/>
    <w:pPr>
      <w:keepLines/>
      <w:numPr>
        <w:ilvl w:val="4"/>
        <w:numId w:val="1"/>
      </w:numPr>
      <w:suppressLineNumbers/>
      <w:spacing w:before="160"/>
      <w:jc w:val="both"/>
      <w:outlineLvl w:val="4"/>
    </w:pPr>
    <w:rPr>
      <w:sz w:val="24"/>
      <w:lang w:val="en-GB"/>
    </w:rPr>
  </w:style>
  <w:style w:type="paragraph" w:styleId="Heading6">
    <w:name w:val="heading 6"/>
    <w:basedOn w:val="Normal"/>
    <w:next w:val="BodyText"/>
    <w:qFormat/>
    <w:pPr>
      <w:keepLines/>
      <w:suppressLineNumbers/>
      <w:tabs>
        <w:tab w:val="left" w:pos="1151"/>
      </w:tabs>
      <w:spacing w:before="120"/>
      <w:ind w:left="1151" w:hanging="431"/>
      <w:jc w:val="both"/>
      <w:outlineLvl w:val="5"/>
    </w:pPr>
    <w:rPr>
      <w:sz w:val="24"/>
      <w:lang w:val="en-GB"/>
    </w:rPr>
  </w:style>
  <w:style w:type="paragraph" w:styleId="Heading7">
    <w:name w:val="heading 7"/>
    <w:basedOn w:val="Heading6"/>
    <w:next w:val="BodyText"/>
    <w:qFormat/>
    <w:pPr>
      <w:numPr>
        <w:ilvl w:val="6"/>
        <w:numId w:val="1"/>
      </w:numPr>
      <w:outlineLvl w:val="6"/>
    </w:pPr>
  </w:style>
  <w:style w:type="paragraph" w:styleId="Heading8">
    <w:name w:val="heading 8"/>
    <w:basedOn w:val="Normal"/>
    <w:next w:val="BodyText"/>
    <w:qFormat/>
    <w:pPr>
      <w:keepLines/>
      <w:numPr>
        <w:numId w:val="2"/>
      </w:numPr>
      <w:suppressLineNumbers/>
      <w:spacing w:before="120"/>
      <w:jc w:val="both"/>
      <w:outlineLvl w:val="7"/>
    </w:pPr>
    <w:rPr>
      <w:sz w:val="24"/>
      <w:lang w:val="en-GB"/>
    </w:rPr>
  </w:style>
  <w:style w:type="paragraph" w:styleId="Heading9">
    <w:name w:val="heading 9"/>
    <w:basedOn w:val="Heading8"/>
    <w:next w:val="BodyText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  <w:rPr>
      <w:rFonts w:ascii="Wingdings" w:hAnsi="Wingdings" w:cs="Wingdings" w:hint="default"/>
    </w:rPr>
  </w:style>
  <w:style w:type="character" w:customStyle="1" w:styleId="WW8Num1z7">
    <w:name w:val="WW8Num1z7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  <w:rPr>
      <w:rFonts w:ascii="Wingdings" w:hAnsi="Wingdings" w:cs="Wingdings" w:hint="default"/>
    </w:rPr>
  </w:style>
  <w:style w:type="character" w:customStyle="1" w:styleId="WW8Num2z7">
    <w:name w:val="WW8Num2z7"/>
  </w:style>
  <w:style w:type="character" w:customStyle="1" w:styleId="WW8Num3z0">
    <w:name w:val="WW8Num3z0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BalloonTextChar">
    <w:name w:val="Balloon Text Char"/>
  </w:style>
  <w:style w:type="character" w:customStyle="1" w:styleId="FooterChar">
    <w:name w:val="Footer Char"/>
    <w:rPr>
      <w:sz w:val="24"/>
      <w:lang w:val="en-GB"/>
    </w:rPr>
  </w:style>
  <w:style w:type="character" w:customStyle="1" w:styleId="HeaderChar">
    <w:name w:val="Header Char"/>
    <w:rPr>
      <w:sz w:val="24"/>
      <w:lang w:val="en-GB"/>
    </w:rPr>
  </w:style>
  <w:style w:type="character" w:customStyle="1" w:styleId="DateChar">
    <w:name w:val="Date Char"/>
    <w:basedOn w:val="DefaultParagraphFont"/>
  </w:style>
  <w:style w:type="character" w:styleId="Hyperlink">
    <w:name w:val="Hyperlink"/>
    <w:uiPriority w:val="99"/>
  </w:style>
  <w:style w:type="character" w:customStyle="1" w:styleId="TitleChar">
    <w:name w:val="Title Char"/>
  </w:style>
  <w:style w:type="character" w:styleId="Emphasis">
    <w:name w:val="Emphasis"/>
    <w:qFormat/>
    <w:rPr>
      <w:i/>
      <w:iCs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Normal"/>
    <w:pPr>
      <w:spacing w:before="240" w:after="60"/>
      <w:jc w:val="center"/>
    </w:pPr>
  </w:style>
  <w:style w:type="paragraph" w:styleId="BodyText">
    <w:name w:val="Body Text"/>
    <w:basedOn w:val="Normal"/>
    <w:pPr>
      <w:spacing w:before="160"/>
      <w:ind w:left="720"/>
    </w:pPr>
    <w:rPr>
      <w:sz w:val="24"/>
      <w:lang w:val="en-GB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qFormat/>
    <w:rPr>
      <w:b/>
      <w:b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OC8">
    <w:name w:val="toc 8"/>
    <w:basedOn w:val="Normal"/>
    <w:pPr>
      <w:tabs>
        <w:tab w:val="right" w:leader="dot" w:pos="9027"/>
      </w:tabs>
      <w:ind w:left="2520"/>
    </w:pPr>
    <w:rPr>
      <w:sz w:val="24"/>
      <w:lang w:val="en-GB"/>
    </w:rPr>
  </w:style>
  <w:style w:type="paragraph" w:styleId="TOC7">
    <w:name w:val="toc 7"/>
    <w:basedOn w:val="Normal"/>
    <w:pPr>
      <w:tabs>
        <w:tab w:val="right" w:leader="dot" w:pos="9027"/>
      </w:tabs>
      <w:ind w:left="2160"/>
    </w:pPr>
    <w:rPr>
      <w:sz w:val="24"/>
      <w:lang w:val="en-GB"/>
    </w:rPr>
  </w:style>
  <w:style w:type="paragraph" w:styleId="TOC6">
    <w:name w:val="toc 6"/>
    <w:basedOn w:val="Normal"/>
    <w:pPr>
      <w:tabs>
        <w:tab w:val="right" w:leader="dot" w:pos="9027"/>
      </w:tabs>
      <w:ind w:left="1800"/>
    </w:pPr>
    <w:rPr>
      <w:sz w:val="24"/>
      <w:lang w:val="en-GB"/>
    </w:rPr>
  </w:style>
  <w:style w:type="paragraph" w:styleId="TOC5">
    <w:name w:val="toc 5"/>
    <w:basedOn w:val="Normal"/>
    <w:pPr>
      <w:tabs>
        <w:tab w:val="right" w:leader="dot" w:pos="9027"/>
      </w:tabs>
      <w:ind w:left="1440"/>
    </w:pPr>
    <w:rPr>
      <w:sz w:val="24"/>
      <w:lang w:val="en-GB"/>
    </w:rPr>
  </w:style>
  <w:style w:type="paragraph" w:styleId="TOC4">
    <w:name w:val="toc 4"/>
    <w:basedOn w:val="Normal"/>
    <w:pPr>
      <w:tabs>
        <w:tab w:val="right" w:leader="dot" w:pos="9027"/>
      </w:tabs>
      <w:ind w:left="1080"/>
    </w:pPr>
    <w:rPr>
      <w:sz w:val="24"/>
      <w:lang w:val="en-GB"/>
    </w:rPr>
  </w:style>
  <w:style w:type="paragraph" w:styleId="TOC3">
    <w:name w:val="toc 3"/>
    <w:basedOn w:val="Normal"/>
    <w:pPr>
      <w:tabs>
        <w:tab w:val="right" w:leader="dot" w:pos="9027"/>
      </w:tabs>
      <w:ind w:left="357"/>
    </w:pPr>
  </w:style>
  <w:style w:type="paragraph" w:styleId="TOC2">
    <w:name w:val="toc 2"/>
    <w:basedOn w:val="Normal"/>
    <w:uiPriority w:val="39"/>
    <w:pPr>
      <w:keepNext/>
      <w:tabs>
        <w:tab w:val="right" w:leader="dot" w:pos="9027"/>
      </w:tabs>
      <w:ind w:left="1077" w:hanging="720"/>
    </w:pPr>
  </w:style>
  <w:style w:type="paragraph" w:styleId="TOC1">
    <w:name w:val="toc 1"/>
    <w:basedOn w:val="Normal"/>
    <w:uiPriority w:val="39"/>
    <w:pPr>
      <w:keepNext/>
      <w:tabs>
        <w:tab w:val="right" w:leader="dot" w:pos="9027"/>
      </w:tabs>
      <w:spacing w:before="120" w:after="60"/>
      <w:ind w:left="720" w:hanging="720"/>
    </w:pPr>
  </w:style>
  <w:style w:type="paragraph" w:styleId="TOC9">
    <w:name w:val="toc 9"/>
    <w:basedOn w:val="Normal"/>
    <w:next w:val="Normal"/>
    <w:pPr>
      <w:tabs>
        <w:tab w:val="right" w:leader="dot" w:pos="9027"/>
      </w:tabs>
      <w:ind w:left="1600"/>
    </w:pPr>
  </w:style>
  <w:style w:type="paragraph" w:customStyle="1" w:styleId="Term">
    <w:name w:val="Term"/>
    <w:basedOn w:val="BodyText"/>
  </w:style>
  <w:style w:type="paragraph" w:styleId="Header">
    <w:name w:val="header"/>
    <w:basedOn w:val="Normal"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paragraph" w:styleId="FootnoteText">
    <w:name w:val="footnote text"/>
    <w:basedOn w:val="Normal"/>
  </w:style>
  <w:style w:type="paragraph" w:customStyle="1" w:styleId="figtitle">
    <w:name w:val="figtitle"/>
    <w:basedOn w:val="Normal"/>
    <w:pPr>
      <w:widowControl w:val="0"/>
      <w:tabs>
        <w:tab w:val="left" w:pos="2041"/>
        <w:tab w:val="left" w:pos="3481"/>
        <w:tab w:val="left" w:pos="4921"/>
        <w:tab w:val="left" w:pos="6361"/>
      </w:tabs>
      <w:spacing w:after="79" w:line="264" w:lineRule="atLeast"/>
      <w:ind w:left="2041"/>
      <w:jc w:val="center"/>
    </w:pPr>
  </w:style>
  <w:style w:type="paragraph" w:customStyle="1" w:styleId="FirstPara">
    <w:name w:val="FirstPara"/>
    <w:basedOn w:val="Normal"/>
    <w:pPr>
      <w:widowControl w:val="0"/>
      <w:spacing w:line="240" w:lineRule="atLeast"/>
      <w:jc w:val="both"/>
    </w:pPr>
    <w:rPr>
      <w:sz w:val="24"/>
    </w:rPr>
  </w:style>
  <w:style w:type="paragraph" w:customStyle="1" w:styleId="Heading5a">
    <w:name w:val="Heading 5a"/>
    <w:basedOn w:val="Heading5"/>
    <w:pPr>
      <w:numPr>
        <w:ilvl w:val="0"/>
        <w:numId w:val="0"/>
      </w:numPr>
    </w:pPr>
  </w:style>
  <w:style w:type="paragraph" w:customStyle="1" w:styleId="Heading6a">
    <w:name w:val="Heading 6a"/>
    <w:basedOn w:val="Heading6"/>
    <w:pPr>
      <w:ind w:left="1152" w:hanging="432"/>
    </w:pPr>
  </w:style>
  <w:style w:type="paragraph" w:customStyle="1" w:styleId="w2base3">
    <w:name w:val="w2 base3"/>
    <w:pPr>
      <w:keepLines/>
      <w:suppressAutoHyphens/>
      <w:jc w:val="both"/>
    </w:pPr>
  </w:style>
  <w:style w:type="paragraph" w:styleId="BodyText2">
    <w:name w:val="Body Text 2"/>
    <w:basedOn w:val="Normal"/>
    <w:rPr>
      <w:sz w:val="24"/>
    </w:rPr>
  </w:style>
  <w:style w:type="paragraph" w:styleId="BodyTextIndent">
    <w:name w:val="Body Text Indent"/>
    <w:basedOn w:val="Normal"/>
    <w:pPr>
      <w:ind w:left="1560"/>
    </w:pPr>
    <w:rPr>
      <w:sz w:val="24"/>
    </w:rPr>
  </w:style>
  <w:style w:type="paragraph" w:styleId="BodyTextIndent2">
    <w:name w:val="Body Text Indent 2"/>
    <w:basedOn w:val="Normal"/>
    <w:pPr>
      <w:ind w:left="720"/>
    </w:pPr>
  </w:style>
  <w:style w:type="paragraph" w:customStyle="1" w:styleId="Doccontrolfirst">
    <w:name w:val="Doc control first"/>
    <w:basedOn w:val="Heading1"/>
    <w:pPr>
      <w:numPr>
        <w:numId w:val="0"/>
      </w:numPr>
    </w:pPr>
  </w:style>
  <w:style w:type="paragraph" w:customStyle="1" w:styleId="Doccontrolother">
    <w:name w:val="Doc control other"/>
    <w:basedOn w:val="Heading1"/>
    <w:pPr>
      <w:pageBreakBefore w:val="0"/>
      <w:numPr>
        <w:numId w:val="0"/>
      </w:numPr>
      <w:spacing w:before="360"/>
    </w:pPr>
  </w:style>
  <w:style w:type="paragraph" w:customStyle="1" w:styleId="Preface1">
    <w:name w:val="Preface 1"/>
    <w:pPr>
      <w:keepNext/>
      <w:suppressAutoHyphens/>
    </w:pPr>
  </w:style>
  <w:style w:type="paragraph" w:customStyle="1" w:styleId="Preface2">
    <w:name w:val="Preface 2"/>
    <w:basedOn w:val="Preface1"/>
    <w:pPr>
      <w:spacing w:before="280"/>
    </w:pPr>
    <w:rPr>
      <w:sz w:val="24"/>
    </w:rPr>
  </w:style>
  <w:style w:type="paragraph" w:customStyle="1" w:styleId="Preface5">
    <w:name w:val="Preface 5"/>
    <w:pPr>
      <w:numPr>
        <w:numId w:val="8"/>
      </w:numPr>
      <w:suppressAutoHyphens/>
      <w:spacing w:before="160"/>
    </w:pPr>
  </w:style>
  <w:style w:type="paragraph" w:customStyle="1" w:styleId="preface6">
    <w:name w:val="preface 6"/>
    <w:basedOn w:val="Heading6"/>
    <w:pPr>
      <w:numPr>
        <w:numId w:val="3"/>
      </w:numPr>
    </w:pPr>
    <w:rPr>
      <w:i/>
    </w:rPr>
  </w:style>
  <w:style w:type="paragraph" w:customStyle="1" w:styleId="Preface7">
    <w:name w:val="Preface 7"/>
    <w:pPr>
      <w:numPr>
        <w:numId w:val="4"/>
      </w:numPr>
      <w:suppressAutoHyphens/>
      <w:spacing w:before="120"/>
    </w:pPr>
  </w:style>
  <w:style w:type="paragraph" w:customStyle="1" w:styleId="Title1">
    <w:name w:val="Title1"/>
    <w:pPr>
      <w:pBdr>
        <w:top w:val="single" w:sz="48" w:space="1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before="3360"/>
      <w:jc w:val="right"/>
    </w:pPr>
  </w:style>
  <w:style w:type="paragraph" w:customStyle="1" w:styleId="Title2">
    <w:name w:val="Title2"/>
    <w:basedOn w:val="Normal"/>
    <w:pPr>
      <w:pBdr>
        <w:top w:val="single" w:sz="48" w:space="1" w:color="000000"/>
        <w:left w:val="none" w:sz="0" w:space="0" w:color="000000"/>
        <w:bottom w:val="none" w:sz="0" w:space="0" w:color="000000"/>
        <w:right w:val="none" w:sz="0" w:space="0" w:color="000000"/>
      </w:pBdr>
      <w:spacing w:before="360"/>
      <w:jc w:val="right"/>
    </w:pPr>
  </w:style>
  <w:style w:type="paragraph" w:customStyle="1" w:styleId="Title3">
    <w:name w:val="Title3"/>
    <w:basedOn w:val="Normal"/>
    <w:pPr>
      <w:spacing w:before="840" w:line="480" w:lineRule="atLeast"/>
      <w:jc w:val="right"/>
    </w:pPr>
  </w:style>
  <w:style w:type="paragraph" w:customStyle="1" w:styleId="Title4">
    <w:name w:val="Title4"/>
    <w:basedOn w:val="Normal"/>
    <w:pPr>
      <w:spacing w:after="1800" w:line="480" w:lineRule="atLeast"/>
      <w:jc w:val="right"/>
    </w:pPr>
  </w:style>
  <w:style w:type="paragraph" w:customStyle="1" w:styleId="HeadingTOC">
    <w:name w:val="Heading TOC"/>
    <w:basedOn w:val="Normal"/>
    <w:pPr>
      <w:pageBreakBefore/>
      <w:spacing w:before="240" w:after="720"/>
      <w:jc w:val="center"/>
    </w:pPr>
  </w:style>
  <w:style w:type="paragraph" w:customStyle="1" w:styleId="App1">
    <w:name w:val="App1"/>
    <w:next w:val="Heading5"/>
    <w:pPr>
      <w:keepNext/>
      <w:pageBreakBefore/>
      <w:suppressAutoHyphens/>
      <w:spacing w:before="280" w:after="160"/>
    </w:pPr>
  </w:style>
  <w:style w:type="paragraph" w:customStyle="1" w:styleId="App2">
    <w:name w:val="App2"/>
    <w:basedOn w:val="App1"/>
    <w:pPr>
      <w:pageBreakBefore w:val="0"/>
    </w:pPr>
    <w:rPr>
      <w:sz w:val="24"/>
    </w:rPr>
  </w:style>
  <w:style w:type="paragraph" w:styleId="BalloonText">
    <w:name w:val="Balloon Text"/>
    <w:basedOn w:val="Normal"/>
  </w:style>
  <w:style w:type="paragraph" w:styleId="Date">
    <w:name w:val="Date"/>
    <w:basedOn w:val="Normal"/>
    <w:next w:val="Normal"/>
  </w:style>
  <w:style w:type="paragraph" w:styleId="TableofFigures">
    <w:name w:val="table of figures"/>
    <w:basedOn w:val="Normal"/>
    <w:next w:val="Normal"/>
    <w:uiPriority w:val="99"/>
  </w:style>
  <w:style w:type="paragraph" w:styleId="Index1">
    <w:name w:val="index 1"/>
    <w:basedOn w:val="Normal"/>
    <w:next w:val="Normal"/>
    <w:pPr>
      <w:ind w:left="200" w:hanging="20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4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3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29FFC17D-EEEA-B84A-BBCA-BD8F39EA5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19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設計資料</vt:lpstr>
    </vt:vector>
  </TitlesOfParts>
  <Company/>
  <LinksUpToDate>false</LinksUpToDate>
  <CharactersWithSpaces>4578</CharactersWithSpaces>
  <SharedDoc>false</SharedDoc>
  <HLinks>
    <vt:vector size="264" baseType="variant">
      <vt:variant>
        <vt:i4>7340157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__RefHeading___Toc501481903</vt:lpwstr>
      </vt:variant>
      <vt:variant>
        <vt:i4>7340156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__RefHeading___Toc501481902</vt:lpwstr>
      </vt:variant>
      <vt:variant>
        <vt:i4>7340159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__RefHeading___Toc501481901</vt:lpwstr>
      </vt:variant>
      <vt:variant>
        <vt:i4>7340158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__RefHeading___Toc501481900</vt:lpwstr>
      </vt:variant>
      <vt:variant>
        <vt:i4>7929974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__RefHeading___Toc501481899</vt:lpwstr>
      </vt:variant>
      <vt:variant>
        <vt:i4>7929975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__RefHeading___Toc501481898</vt:lpwstr>
      </vt:variant>
      <vt:variant>
        <vt:i4>7929976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__RefHeading___Toc501481897</vt:lpwstr>
      </vt:variant>
      <vt:variant>
        <vt:i4>7929977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__RefHeading___Toc501481896</vt:lpwstr>
      </vt:variant>
      <vt:variant>
        <vt:i4>7929978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__RefHeading___Toc501481895</vt:lpwstr>
      </vt:variant>
      <vt:variant>
        <vt:i4>7929979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__RefHeading___Toc501481894</vt:lpwstr>
      </vt:variant>
      <vt:variant>
        <vt:i4>7929980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__RefHeading___Toc501481893</vt:lpwstr>
      </vt:variant>
      <vt:variant>
        <vt:i4>7929981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__RefHeading___Toc501481892</vt:lpwstr>
      </vt:variant>
      <vt:variant>
        <vt:i4>7929982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__RefHeading___Toc501481891</vt:lpwstr>
      </vt:variant>
      <vt:variant>
        <vt:i4>7929983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__RefHeading___Toc501481890</vt:lpwstr>
      </vt:variant>
      <vt:variant>
        <vt:i4>7864438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__RefHeading___Toc501481889</vt:lpwstr>
      </vt:variant>
      <vt:variant>
        <vt:i4>7864439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__RefHeading___Toc501481888</vt:lpwstr>
      </vt:variant>
      <vt:variant>
        <vt:i4>7864440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__RefHeading___Toc501481887</vt:lpwstr>
      </vt:variant>
      <vt:variant>
        <vt:i4>7864441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__RefHeading___Toc501481886</vt:lpwstr>
      </vt:variant>
      <vt:variant>
        <vt:i4>7864442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__RefHeading___Toc501481885</vt:lpwstr>
      </vt:variant>
      <vt:variant>
        <vt:i4>7864443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__RefHeading___Toc501481884</vt:lpwstr>
      </vt:variant>
      <vt:variant>
        <vt:i4>7864444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__RefHeading___Toc501481883</vt:lpwstr>
      </vt:variant>
      <vt:variant>
        <vt:i4>7864445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__RefHeading___Toc501481882</vt:lpwstr>
      </vt:variant>
      <vt:variant>
        <vt:i4>7471227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__RefHeading___Toc501481925</vt:lpwstr>
      </vt:variant>
      <vt:variant>
        <vt:i4>7471226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__RefHeading___Toc501481924</vt:lpwstr>
      </vt:variant>
      <vt:variant>
        <vt:i4>7471229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__RefHeading___Toc501481923</vt:lpwstr>
      </vt:variant>
      <vt:variant>
        <vt:i4>7471228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__RefHeading___Toc501481922</vt:lpwstr>
      </vt:variant>
      <vt:variant>
        <vt:i4>7471231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__RefHeading___Toc501481921</vt:lpwstr>
      </vt:variant>
      <vt:variant>
        <vt:i4>7471230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__RefHeading___Toc501481920</vt:lpwstr>
      </vt:variant>
      <vt:variant>
        <vt:i4>7405687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__RefHeading___Toc501481919</vt:lpwstr>
      </vt:variant>
      <vt:variant>
        <vt:i4>7405686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__RefHeading___Toc501481918</vt:lpwstr>
      </vt:variant>
      <vt:variant>
        <vt:i4>7405689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__RefHeading___Toc501481917</vt:lpwstr>
      </vt:variant>
      <vt:variant>
        <vt:i4>7405688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__RefHeading___Toc501481916</vt:lpwstr>
      </vt:variant>
      <vt:variant>
        <vt:i4>7405691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__RefHeading___Toc501481915</vt:lpwstr>
      </vt:variant>
      <vt:variant>
        <vt:i4>7405690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__RefHeading___Toc501481914</vt:lpwstr>
      </vt:variant>
      <vt:variant>
        <vt:i4>7405693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__RefHeading___Toc501481913</vt:lpwstr>
      </vt:variant>
      <vt:variant>
        <vt:i4>7405692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__RefHeading___Toc501481912</vt:lpwstr>
      </vt:variant>
      <vt:variant>
        <vt:i4>7405695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__RefHeading___Toc501481911</vt:lpwstr>
      </vt:variant>
      <vt:variant>
        <vt:i4>7405694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__RefHeading___Toc501481910</vt:lpwstr>
      </vt:variant>
      <vt:variant>
        <vt:i4>7340151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__RefHeading___Toc501481909</vt:lpwstr>
      </vt:variant>
      <vt:variant>
        <vt:i4>7340150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__RefHeading___Toc501481908</vt:lpwstr>
      </vt:variant>
      <vt:variant>
        <vt:i4>7340153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__RefHeading___Toc501481907</vt:lpwstr>
      </vt:variant>
      <vt:variant>
        <vt:i4>7340152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__RefHeading___Toc501481906</vt:lpwstr>
      </vt:variant>
      <vt:variant>
        <vt:i4>7340155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__RefHeading___Toc501481905</vt:lpwstr>
      </vt:variant>
      <vt:variant>
        <vt:i4>7340154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__RefHeading___Toc501481904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設計資料</dc:title>
  <dc:subject>設計資料</dc:subject>
  <dc:creator>Le Dinh Nho</dc:creator>
  <cp:keywords>SG-DD</cp:keywords>
  <cp:lastModifiedBy>Manh Tung Nguyen</cp:lastModifiedBy>
  <cp:revision>18</cp:revision>
  <cp:lastPrinted>2001-01-08T09:57:00Z</cp:lastPrinted>
  <dcterms:created xsi:type="dcterms:W3CDTF">2018-02-27T02:29:00Z</dcterms:created>
  <dcterms:modified xsi:type="dcterms:W3CDTF">2018-05-17T02:12:00Z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SmartGlasses</vt:lpwstr>
  </property>
  <property fmtid="{D5CDD505-2E9C-101B-9397-08002B2CF9AE}" pid="3" name="ProjectId">
    <vt:lpwstr>SG</vt:lpwstr>
  </property>
  <property fmtid="{D5CDD505-2E9C-101B-9397-08002B2CF9AE}" pid="4" name="Version">
    <vt:lpwstr>Version 1.1</vt:lpwstr>
  </property>
  <property fmtid="{D5CDD505-2E9C-101B-9397-08002B2CF9AE}" pid="5" name="documentId">
    <vt:lpwstr>SG-DD</vt:lpwstr>
  </property>
</Properties>
</file>